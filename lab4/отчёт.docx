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37" w:rsidRDefault="009A1E37" w:rsidP="009A1E37">
      <w:pPr>
        <w:spacing w:line="262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9A1E37" w:rsidRDefault="009A1E37" w:rsidP="009A1E37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9A1E37" w:rsidRDefault="009A1E37" w:rsidP="009A1E37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9A1E37" w:rsidRDefault="009A1E37" w:rsidP="009A1E37">
      <w:pPr>
        <w:spacing w:line="262" w:lineRule="auto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Pr="00290467" w:rsidRDefault="009A1E37" w:rsidP="009A1E37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4</w:t>
      </w: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Pr="009A1E37">
        <w:rPr>
          <w:rFonts w:cs="Times New Roman"/>
        </w:rPr>
        <w:t xml:space="preserve">Разработка моделей и контроллеров </w:t>
      </w:r>
      <w:r w:rsidRPr="009A1E37">
        <w:rPr>
          <w:rFonts w:cs="Times New Roman"/>
          <w:lang w:val="en-US"/>
        </w:rPr>
        <w:t>ASP</w:t>
      </w:r>
      <w:r w:rsidRPr="009A1E37">
        <w:rPr>
          <w:rFonts w:cs="Times New Roman"/>
        </w:rPr>
        <w:t>.</w:t>
      </w:r>
      <w:r w:rsidRPr="009A1E37">
        <w:rPr>
          <w:rFonts w:cs="Times New Roman"/>
          <w:lang w:val="en-US"/>
        </w:rPr>
        <w:t>NET</w:t>
      </w:r>
      <w:r w:rsidRPr="009A1E37">
        <w:rPr>
          <w:rFonts w:cs="Times New Roman"/>
        </w:rPr>
        <w:t xml:space="preserve"> </w:t>
      </w:r>
      <w:r w:rsidRPr="009A1E37">
        <w:rPr>
          <w:rFonts w:cs="Times New Roman"/>
          <w:lang w:val="en-US"/>
        </w:rPr>
        <w:t>MVC</w:t>
      </w:r>
      <w:r w:rsidRPr="009A1E37">
        <w:rPr>
          <w:rFonts w:cs="Times New Roman"/>
        </w:rPr>
        <w:t xml:space="preserve"> приложения баз данных</w:t>
      </w:r>
      <w:r w:rsidRPr="00A47472">
        <w:rPr>
          <w:rFonts w:cs="Times New Roman"/>
          <w:szCs w:val="28"/>
        </w:rPr>
        <w:t>»</w:t>
      </w: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9</w:t>
      </w: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9A1E37" w:rsidRDefault="009A1E37" w:rsidP="009A1E37"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Коршиков Н.В.</w:t>
      </w:r>
    </w:p>
    <w:p w:rsidR="009A1E37" w:rsidRDefault="009A1E37" w:rsidP="009A1E37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 w:rsidR="009A1E37" w:rsidRDefault="009A1E37" w:rsidP="009A1E37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Д.</w:t>
      </w: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</w:p>
    <w:p w:rsidR="009A1E37" w:rsidRDefault="009A1E37" w:rsidP="009A1E37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:rsidR="009A1E37" w:rsidRDefault="009A1E37" w:rsidP="009A1E37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2904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9A1E37" w:rsidRPr="009A1E37" w:rsidRDefault="009A1E37" w:rsidP="009A1E37">
      <w:pPr>
        <w:pStyle w:val="LO-Normal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9A1E37">
        <w:rPr>
          <w:rFonts w:ascii="Times New Roman" w:hAnsi="Times New Roman" w:cs="Times New Roman"/>
          <w:sz w:val="28"/>
        </w:rPr>
        <w:t xml:space="preserve">знакомиться с возможностями </w:t>
      </w:r>
      <w:r w:rsidRPr="009A1E37">
        <w:rPr>
          <w:rFonts w:ascii="Times New Roman" w:hAnsi="Times New Roman" w:cs="Times New Roman"/>
          <w:sz w:val="28"/>
          <w:lang w:val="en-US"/>
        </w:rPr>
        <w:t>ASP</w:t>
      </w:r>
      <w:r w:rsidRPr="009A1E37">
        <w:rPr>
          <w:rFonts w:ascii="Times New Roman" w:hAnsi="Times New Roman" w:cs="Times New Roman"/>
          <w:sz w:val="28"/>
        </w:rPr>
        <w:t>.</w:t>
      </w:r>
      <w:r w:rsidRPr="009A1E37">
        <w:rPr>
          <w:rFonts w:ascii="Times New Roman" w:hAnsi="Times New Roman" w:cs="Times New Roman"/>
          <w:sz w:val="28"/>
          <w:lang w:val="en-US"/>
        </w:rPr>
        <w:t>NET</w:t>
      </w:r>
      <w:r w:rsidRPr="009A1E37">
        <w:rPr>
          <w:rFonts w:ascii="Times New Roman" w:hAnsi="Times New Roman" w:cs="Times New Roman"/>
          <w:sz w:val="28"/>
        </w:rPr>
        <w:t xml:space="preserve"> </w:t>
      </w:r>
      <w:r w:rsidRPr="009A1E37">
        <w:rPr>
          <w:rFonts w:ascii="Times New Roman" w:hAnsi="Times New Roman" w:cs="Times New Roman"/>
          <w:sz w:val="28"/>
          <w:lang w:val="en-US"/>
        </w:rPr>
        <w:t>Core</w:t>
      </w:r>
      <w:r w:rsidRPr="009A1E37">
        <w:rPr>
          <w:rFonts w:ascii="Times New Roman" w:hAnsi="Times New Roman" w:cs="Times New Roman"/>
          <w:sz w:val="28"/>
        </w:rPr>
        <w:t xml:space="preserve"> </w:t>
      </w:r>
      <w:r w:rsidRPr="009A1E37">
        <w:rPr>
          <w:rFonts w:ascii="Times New Roman" w:hAnsi="Times New Roman" w:cs="Times New Roman"/>
          <w:sz w:val="28"/>
          <w:lang w:val="en-US"/>
        </w:rPr>
        <w:t>MVC</w:t>
      </w:r>
      <w:r w:rsidRPr="009A1E37">
        <w:rPr>
          <w:rFonts w:ascii="Times New Roman" w:hAnsi="Times New Roman" w:cs="Times New Roman"/>
          <w:sz w:val="28"/>
        </w:rPr>
        <w:t xml:space="preserve"> и </w:t>
      </w:r>
      <w:r w:rsidRPr="009A1E37">
        <w:rPr>
          <w:rFonts w:ascii="Times New Roman" w:hAnsi="Times New Roman" w:cs="Times New Roman"/>
          <w:sz w:val="28"/>
          <w:lang w:val="en-US"/>
        </w:rPr>
        <w:t>Entity</w:t>
      </w:r>
      <w:r w:rsidRPr="009A1E37">
        <w:rPr>
          <w:rFonts w:ascii="Times New Roman" w:hAnsi="Times New Roman" w:cs="Times New Roman"/>
          <w:sz w:val="28"/>
        </w:rPr>
        <w:t xml:space="preserve"> </w:t>
      </w:r>
      <w:r w:rsidRPr="009A1E37">
        <w:rPr>
          <w:rFonts w:ascii="Times New Roman" w:hAnsi="Times New Roman" w:cs="Times New Roman"/>
          <w:sz w:val="28"/>
          <w:lang w:val="en-US"/>
        </w:rPr>
        <w:t>Framework</w:t>
      </w:r>
      <w:r w:rsidRPr="009A1E37">
        <w:rPr>
          <w:rFonts w:ascii="Times New Roman" w:hAnsi="Times New Roman" w:cs="Times New Roman"/>
          <w:sz w:val="28"/>
        </w:rPr>
        <w:t xml:space="preserve"> </w:t>
      </w:r>
      <w:r w:rsidRPr="009A1E37">
        <w:rPr>
          <w:rFonts w:ascii="Times New Roman" w:hAnsi="Times New Roman" w:cs="Times New Roman"/>
          <w:sz w:val="28"/>
          <w:lang w:val="en-US"/>
        </w:rPr>
        <w:t>Core</w:t>
      </w:r>
      <w:r w:rsidRPr="009A1E37">
        <w:rPr>
          <w:rFonts w:ascii="Times New Roman" w:hAnsi="Times New Roman" w:cs="Times New Roman"/>
          <w:sz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:rsidR="009A1E37" w:rsidRDefault="009A1E37" w:rsidP="009A1E37">
      <w:pPr>
        <w:pStyle w:val="Default"/>
        <w:ind w:firstLine="700"/>
        <w:jc w:val="both"/>
        <w:rPr>
          <w:sz w:val="28"/>
          <w:szCs w:val="28"/>
        </w:rPr>
      </w:pPr>
    </w:p>
    <w:p w:rsidR="009A1E37" w:rsidRPr="00290467" w:rsidRDefault="009A1E37" w:rsidP="009A1E37">
      <w:pPr>
        <w:ind w:firstLine="708"/>
        <w:rPr>
          <w:b/>
          <w:szCs w:val="28"/>
        </w:rPr>
      </w:pPr>
      <w:r>
        <w:rPr>
          <w:b/>
          <w:szCs w:val="28"/>
        </w:rPr>
        <w:t>Задание</w:t>
      </w:r>
      <w:r w:rsidRPr="00290467">
        <w:rPr>
          <w:b/>
          <w:szCs w:val="28"/>
        </w:rPr>
        <w:t>:</w:t>
      </w:r>
    </w:p>
    <w:p w:rsidR="009A1E37" w:rsidRPr="009A1E37" w:rsidRDefault="009A1E37" w:rsidP="009A1E37">
      <w:pPr>
        <w:ind w:firstLine="708"/>
        <w:rPr>
          <w:sz w:val="32"/>
        </w:rPr>
      </w:pPr>
      <w:r w:rsidRPr="009A1E37">
        <w:rPr>
          <w:szCs w:val="24"/>
        </w:rPr>
        <w:t xml:space="preserve">Создать с использованием </w:t>
      </w:r>
      <w:r w:rsidRPr="009A1E37">
        <w:rPr>
          <w:szCs w:val="24"/>
          <w:lang w:val="en-US"/>
        </w:rPr>
        <w:t>ASP</w:t>
      </w:r>
      <w:r w:rsidRPr="009A1E37">
        <w:rPr>
          <w:szCs w:val="24"/>
        </w:rPr>
        <w:t>.</w:t>
      </w:r>
      <w:r w:rsidRPr="009A1E37">
        <w:rPr>
          <w:szCs w:val="24"/>
          <w:lang w:val="en-US"/>
        </w:rPr>
        <w:t>NET</w:t>
      </w:r>
      <w:r w:rsidRPr="009A1E37">
        <w:rPr>
          <w:szCs w:val="24"/>
        </w:rPr>
        <w:t xml:space="preserve"> </w:t>
      </w:r>
      <w:r w:rsidRPr="009A1E37">
        <w:rPr>
          <w:szCs w:val="24"/>
          <w:lang w:val="en-US"/>
        </w:rPr>
        <w:t>Core</w:t>
      </w:r>
      <w:r w:rsidRPr="009A1E37">
        <w:rPr>
          <w:szCs w:val="24"/>
        </w:rPr>
        <w:t xml:space="preserve"> </w:t>
      </w:r>
      <w:r w:rsidRPr="009A1E37">
        <w:rPr>
          <w:szCs w:val="24"/>
          <w:lang w:val="en-US"/>
        </w:rPr>
        <w:t>MVC</w:t>
      </w:r>
      <w:r w:rsidRPr="009A1E37">
        <w:rPr>
          <w:szCs w:val="24"/>
        </w:rPr>
        <w:t xml:space="preserve"> </w:t>
      </w:r>
      <w:r w:rsidRPr="009A1E37">
        <w:rPr>
          <w:szCs w:val="24"/>
          <w:lang w:val="en-US"/>
        </w:rPr>
        <w:t>Web</w:t>
      </w:r>
      <w:r w:rsidRPr="009A1E37">
        <w:rPr>
          <w:szCs w:val="24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r w:rsidRPr="009A1E37">
        <w:rPr>
          <w:szCs w:val="24"/>
          <w:lang w:val="en-US"/>
        </w:rPr>
        <w:t>middleware</w:t>
      </w:r>
      <w:r w:rsidRPr="009A1E37">
        <w:rPr>
          <w:szCs w:val="24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:rsidR="009A1E37" w:rsidRPr="009A1E37" w:rsidRDefault="009A1E37" w:rsidP="009A1E37">
      <w:pPr>
        <w:ind w:firstLine="708"/>
        <w:rPr>
          <w:sz w:val="32"/>
        </w:rPr>
      </w:pPr>
      <w:r w:rsidRPr="009A1E37">
        <w:rPr>
          <w:szCs w:val="24"/>
        </w:rPr>
        <w:t>Для этого необходимо создать:</w:t>
      </w:r>
    </w:p>
    <w:p w:rsidR="009A1E37" w:rsidRPr="009A1E37" w:rsidRDefault="009A1E37" w:rsidP="009A1E37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:rsidR="009A1E37" w:rsidRPr="009A1E37" w:rsidRDefault="009A1E37" w:rsidP="009A1E37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>Класс контекста данных.</w:t>
      </w:r>
    </w:p>
    <w:p w:rsidR="009A1E37" w:rsidRPr="009A1E37" w:rsidRDefault="009A1E37" w:rsidP="009A1E37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 xml:space="preserve">Другие классы, например, классы </w:t>
      </w:r>
      <w:r w:rsidRPr="009A1E37">
        <w:rPr>
          <w:szCs w:val="24"/>
          <w:lang w:val="en-US"/>
        </w:rPr>
        <w:t>View</w:t>
      </w:r>
      <w:r w:rsidRPr="009A1E37">
        <w:rPr>
          <w:szCs w:val="24"/>
        </w:rPr>
        <w:t xml:space="preserve"> </w:t>
      </w:r>
      <w:r w:rsidRPr="009A1E37">
        <w:rPr>
          <w:szCs w:val="24"/>
          <w:lang w:val="en-US"/>
        </w:rPr>
        <w:t>Model</w:t>
      </w:r>
      <w:r w:rsidRPr="009A1E37">
        <w:rPr>
          <w:szCs w:val="24"/>
        </w:rPr>
        <w:t xml:space="preserve"> и т.п. (при необходимости).</w:t>
      </w:r>
    </w:p>
    <w:p w:rsidR="009A1E37" w:rsidRPr="009A1E37" w:rsidRDefault="009A1E37" w:rsidP="009A1E37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 xml:space="preserve">Компонент </w:t>
      </w:r>
      <w:r w:rsidRPr="009A1E37">
        <w:rPr>
          <w:szCs w:val="24"/>
          <w:lang w:val="en-US"/>
        </w:rPr>
        <w:t>middleware</w:t>
      </w:r>
      <w:r w:rsidRPr="009A1E37">
        <w:rPr>
          <w:szCs w:val="24"/>
        </w:rPr>
        <w:t xml:space="preserve">, вызываемый в классе </w:t>
      </w:r>
      <w:r w:rsidRPr="009A1E37">
        <w:rPr>
          <w:szCs w:val="24"/>
          <w:lang w:val="en-US"/>
        </w:rPr>
        <w:t>Startup</w:t>
      </w:r>
      <w:r w:rsidRPr="009A1E37">
        <w:rPr>
          <w:szCs w:val="24"/>
        </w:rPr>
        <w:t>, для инициализации базы данных путем заполнения ее таблиц тестовым набором записей.</w:t>
      </w:r>
    </w:p>
    <w:p w:rsidR="009A1E37" w:rsidRPr="009A1E37" w:rsidRDefault="009A1E37" w:rsidP="009A1E37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:rsidR="009A1E37" w:rsidRPr="009A1E37" w:rsidRDefault="009A1E37" w:rsidP="009A1E37">
      <w:pPr>
        <w:numPr>
          <w:ilvl w:val="0"/>
          <w:numId w:val="1"/>
        </w:numPr>
        <w:rPr>
          <w:sz w:val="32"/>
        </w:rPr>
      </w:pPr>
      <w:r w:rsidRPr="009A1E37">
        <w:rPr>
          <w:szCs w:val="24"/>
        </w:rPr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:rsidR="009A1E37" w:rsidRPr="009A1E37" w:rsidRDefault="009A1E37" w:rsidP="009A1E37">
      <w:pPr>
        <w:pStyle w:val="a3"/>
        <w:numPr>
          <w:ilvl w:val="0"/>
          <w:numId w:val="1"/>
        </w:numPr>
        <w:spacing w:after="0"/>
        <w:jc w:val="both"/>
        <w:rPr>
          <w:sz w:val="28"/>
        </w:rPr>
      </w:pPr>
      <w:r w:rsidRPr="009A1E37">
        <w:rPr>
          <w:sz w:val="28"/>
        </w:rPr>
        <w:t>И</w:t>
      </w:r>
      <w:r w:rsidRPr="009A1E37">
        <w:rPr>
          <w:sz w:val="28"/>
          <w:lang w:val="be-BY"/>
        </w:rPr>
        <w:t xml:space="preserve">спользуя </w:t>
      </w:r>
      <w:r w:rsidRPr="009A1E37">
        <w:rPr>
          <w:sz w:val="28"/>
        </w:rPr>
        <w:t xml:space="preserve">предварительно созданный и сконфигурированный в классе </w:t>
      </w:r>
      <w:r w:rsidRPr="009A1E37">
        <w:rPr>
          <w:sz w:val="28"/>
          <w:lang w:val="en-US"/>
        </w:rPr>
        <w:t>Startup</w:t>
      </w:r>
      <w:r w:rsidRPr="009A1E37">
        <w:rPr>
          <w:sz w:val="28"/>
        </w:rPr>
        <w:t xml:space="preserve"> профиль </w:t>
      </w:r>
      <w:r w:rsidRPr="009A1E37">
        <w:rPr>
          <w:sz w:val="28"/>
          <w:lang w:val="be-BY"/>
        </w:rPr>
        <w:t>кэш</w:t>
      </w:r>
      <w:proofErr w:type="spellStart"/>
      <w:r w:rsidRPr="009A1E37">
        <w:rPr>
          <w:sz w:val="28"/>
        </w:rPr>
        <w:t>ирования</w:t>
      </w:r>
      <w:proofErr w:type="spellEnd"/>
      <w:r w:rsidRPr="009A1E37">
        <w:rPr>
          <w:sz w:val="28"/>
        </w:rPr>
        <w:t>,</w:t>
      </w:r>
      <w:r w:rsidRPr="009A1E37">
        <w:rPr>
          <w:sz w:val="28"/>
          <w:lang w:val="be-BY"/>
        </w:rPr>
        <w:t xml:space="preserve"> </w:t>
      </w:r>
      <w:r w:rsidRPr="009A1E37">
        <w:rPr>
          <w:sz w:val="28"/>
        </w:rPr>
        <w:t xml:space="preserve">подключить кэширование вывода для страниц с использованием атрибута </w:t>
      </w:r>
      <w:proofErr w:type="spellStart"/>
      <w:r w:rsidRPr="009A1E37">
        <w:rPr>
          <w:sz w:val="28"/>
        </w:rPr>
        <w:t>ResponseCache</w:t>
      </w:r>
      <w:proofErr w:type="spellEnd"/>
      <w:r w:rsidRPr="009A1E37">
        <w:rPr>
          <w:sz w:val="28"/>
        </w:rPr>
        <w:t xml:space="preserve"> для соответствующих методов контроллера. Данные в кэше хранить неизменными </w:t>
      </w:r>
      <w:r w:rsidRPr="009A1E37">
        <w:rPr>
          <w:sz w:val="28"/>
          <w:lang w:val="be-BY"/>
        </w:rPr>
        <w:t>в течен</w:t>
      </w:r>
      <w:proofErr w:type="spellStart"/>
      <w:r w:rsidRPr="009A1E37">
        <w:rPr>
          <w:sz w:val="28"/>
        </w:rPr>
        <w:t>ие</w:t>
      </w:r>
      <w:proofErr w:type="spellEnd"/>
      <w:r w:rsidRPr="009A1E37">
        <w:rPr>
          <w:sz w:val="28"/>
        </w:rPr>
        <w:t xml:space="preserve"> </w:t>
      </w:r>
      <w:r w:rsidRPr="009A1E37">
        <w:rPr>
          <w:sz w:val="28"/>
          <w:lang w:val="be-BY"/>
        </w:rPr>
        <w:t>2*</w:t>
      </w:r>
      <w:r w:rsidRPr="009A1E37">
        <w:rPr>
          <w:sz w:val="28"/>
          <w:lang w:val="en-US"/>
        </w:rPr>
        <w:t>N</w:t>
      </w:r>
      <w:r w:rsidRPr="009A1E37">
        <w:rPr>
          <w:sz w:val="28"/>
          <w:lang w:val="be-BY"/>
        </w:rPr>
        <w:t>+240</w:t>
      </w:r>
      <w:r w:rsidRPr="009A1E37">
        <w:rPr>
          <w:sz w:val="28"/>
        </w:rPr>
        <w:t xml:space="preserve"> с</w:t>
      </w:r>
      <w:r w:rsidRPr="009A1E37">
        <w:rPr>
          <w:sz w:val="28"/>
          <w:lang w:val="be-BY"/>
        </w:rPr>
        <w:t xml:space="preserve">екунд, </w:t>
      </w:r>
      <w:r w:rsidRPr="009A1E37">
        <w:rPr>
          <w:sz w:val="28"/>
        </w:rPr>
        <w:t xml:space="preserve">где </w:t>
      </w:r>
      <w:r w:rsidRPr="009A1E37">
        <w:rPr>
          <w:sz w:val="28"/>
          <w:lang w:val="en-US"/>
        </w:rPr>
        <w:t>N</w:t>
      </w:r>
      <w:r w:rsidRPr="009A1E37">
        <w:rPr>
          <w:sz w:val="28"/>
        </w:rPr>
        <w:t xml:space="preserve">- </w:t>
      </w:r>
      <w:r w:rsidRPr="009A1E37">
        <w:rPr>
          <w:sz w:val="28"/>
          <w:lang w:val="be-BY"/>
        </w:rPr>
        <w:t xml:space="preserve">номер </w:t>
      </w:r>
      <w:r w:rsidRPr="009A1E37">
        <w:rPr>
          <w:sz w:val="28"/>
        </w:rPr>
        <w:t>вашего варианта.</w:t>
      </w:r>
    </w:p>
    <w:p w:rsidR="009A1E37" w:rsidRPr="009A1E37" w:rsidRDefault="009A1E37" w:rsidP="009A1E37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32"/>
          <w:szCs w:val="28"/>
        </w:rPr>
      </w:pPr>
      <w:r w:rsidRPr="009A1E37">
        <w:rPr>
          <w:sz w:val="28"/>
        </w:rPr>
        <w:t>С использованием средств разработчика браузера (</w:t>
      </w:r>
      <w:r w:rsidRPr="009A1E37">
        <w:rPr>
          <w:sz w:val="28"/>
          <w:lang w:val="en-US"/>
        </w:rPr>
        <w:t>Chrome</w:t>
      </w:r>
      <w:r w:rsidRPr="009A1E37">
        <w:rPr>
          <w:sz w:val="28"/>
        </w:rPr>
        <w:t xml:space="preserve">, </w:t>
      </w:r>
      <w:r w:rsidRPr="009A1E37">
        <w:rPr>
          <w:sz w:val="28"/>
          <w:lang w:val="en-US"/>
        </w:rPr>
        <w:t>Firefox</w:t>
      </w:r>
      <w:r w:rsidRPr="009A1E37">
        <w:rPr>
          <w:sz w:val="28"/>
        </w:rPr>
        <w:t xml:space="preserve">) продемонстрировать ускорение обработки запроса при наличии кэширования с использованием атрибута </w:t>
      </w:r>
      <w:proofErr w:type="spellStart"/>
      <w:r w:rsidRPr="009A1E37">
        <w:rPr>
          <w:sz w:val="28"/>
        </w:rPr>
        <w:t>ResponseCache</w:t>
      </w:r>
      <w:proofErr w:type="spellEnd"/>
      <w:r w:rsidRPr="009A1E37">
        <w:rPr>
          <w:sz w:val="28"/>
        </w:rPr>
        <w:t>.</w:t>
      </w:r>
    </w:p>
    <w:p w:rsidR="009A1E37" w:rsidRDefault="009A1E37" w:rsidP="009A1E37">
      <w:pPr>
        <w:pStyle w:val="Default"/>
        <w:jc w:val="both"/>
        <w:rPr>
          <w:b/>
          <w:bCs/>
          <w:sz w:val="28"/>
          <w:szCs w:val="28"/>
        </w:rPr>
      </w:pPr>
    </w:p>
    <w:p w:rsidR="009A1E37" w:rsidRPr="00290467" w:rsidRDefault="009A1E37" w:rsidP="009A1E37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</w:t>
      </w:r>
      <w:r w:rsidRPr="00290467">
        <w:rPr>
          <w:b/>
          <w:bCs/>
          <w:sz w:val="28"/>
          <w:szCs w:val="28"/>
        </w:rPr>
        <w:t>:</w:t>
      </w:r>
    </w:p>
    <w:p w:rsidR="009A1E37" w:rsidRDefault="009A1E37" w:rsidP="009A1E37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задания изображена на рисунке 1.</w:t>
      </w:r>
    </w:p>
    <w:p w:rsidR="009A1E37" w:rsidRDefault="009A1E37" w:rsidP="009A1E37">
      <w:pPr>
        <w:pStyle w:val="Default"/>
        <w:ind w:firstLine="700"/>
        <w:jc w:val="both"/>
        <w:rPr>
          <w:b/>
          <w:bCs/>
          <w:sz w:val="28"/>
          <w:szCs w:val="28"/>
        </w:rPr>
      </w:pPr>
    </w:p>
    <w:p w:rsidR="009A1E37" w:rsidRDefault="009A1E37" w:rsidP="009A1E37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9679A0" wp14:editId="34C4ECA2">
            <wp:extent cx="4936490" cy="271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37" w:rsidRDefault="009A1E37" w:rsidP="009A1E37">
      <w:pPr>
        <w:pStyle w:val="Default"/>
        <w:ind w:firstLine="700"/>
        <w:jc w:val="center"/>
        <w:rPr>
          <w:b/>
          <w:bCs/>
          <w:sz w:val="28"/>
          <w:szCs w:val="28"/>
        </w:rPr>
      </w:pPr>
    </w:p>
    <w:p w:rsidR="009A1E37" w:rsidRDefault="009A1E37" w:rsidP="009A1E37">
      <w:pPr>
        <w:pStyle w:val="Default"/>
        <w:ind w:firstLine="700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</w:t>
      </w:r>
      <w:r w:rsidRPr="00290467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290467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Предметная область</w:t>
      </w:r>
    </w:p>
    <w:p w:rsidR="009A1E37" w:rsidRDefault="009A1E37" w:rsidP="009A1E37">
      <w:pPr>
        <w:pStyle w:val="Default"/>
        <w:jc w:val="both"/>
        <w:rPr>
          <w:b/>
          <w:bCs/>
          <w:sz w:val="28"/>
          <w:szCs w:val="28"/>
        </w:rPr>
      </w:pPr>
    </w:p>
    <w:p w:rsidR="009A1E37" w:rsidRPr="00290467" w:rsidRDefault="009A1E37" w:rsidP="009A1E37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290467">
        <w:rPr>
          <w:b/>
          <w:bCs/>
          <w:sz w:val="28"/>
          <w:szCs w:val="28"/>
        </w:rPr>
        <w:t>:</w:t>
      </w:r>
    </w:p>
    <w:p w:rsidR="009A1E37" w:rsidRDefault="009A1E37" w:rsidP="009A1E37">
      <w:pPr>
        <w:pStyle w:val="Default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Результаты </w:t>
      </w:r>
      <w:r>
        <w:rPr>
          <w:bCs/>
          <w:sz w:val="28"/>
          <w:szCs w:val="28"/>
        </w:rPr>
        <w:t>работы контроллеров</w:t>
      </w:r>
      <w:r>
        <w:rPr>
          <w:bCs/>
          <w:sz w:val="28"/>
          <w:szCs w:val="28"/>
        </w:rPr>
        <w:t xml:space="preserve"> приведены на рисунках 2 -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:rsidR="009A1E37" w:rsidRDefault="009A1E37" w:rsidP="009A1E37">
      <w:pPr>
        <w:pStyle w:val="Default"/>
        <w:rPr>
          <w:bCs/>
          <w:sz w:val="28"/>
          <w:szCs w:val="28"/>
        </w:rPr>
      </w:pPr>
    </w:p>
    <w:p w:rsidR="009A1E37" w:rsidRDefault="009A1E37" w:rsidP="009A1E37">
      <w:pPr>
        <w:pStyle w:val="Default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5576C5" wp14:editId="0CD99BE2">
            <wp:extent cx="6300470" cy="33801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37" w:rsidRDefault="009A1E37" w:rsidP="009A1E37">
      <w:pPr>
        <w:pStyle w:val="Default"/>
        <w:jc w:val="center"/>
        <w:rPr>
          <w:bCs/>
          <w:sz w:val="28"/>
          <w:szCs w:val="28"/>
        </w:rPr>
      </w:pPr>
    </w:p>
    <w:p w:rsidR="009A1E37" w:rsidRDefault="009A1E37" w:rsidP="009A1E37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результат работы контроллера </w:t>
      </w:r>
      <w:proofErr w:type="spellStart"/>
      <w:r>
        <w:rPr>
          <w:bCs/>
          <w:sz w:val="28"/>
          <w:szCs w:val="28"/>
          <w:lang w:val="en-US"/>
        </w:rPr>
        <w:t>StaffController</w:t>
      </w:r>
      <w:proofErr w:type="spellEnd"/>
    </w:p>
    <w:p w:rsidR="009A1E37" w:rsidRDefault="009A1E37" w:rsidP="009A1E37">
      <w:pPr>
        <w:pStyle w:val="Default"/>
        <w:jc w:val="center"/>
        <w:rPr>
          <w:bCs/>
          <w:sz w:val="28"/>
          <w:szCs w:val="28"/>
        </w:rPr>
      </w:pPr>
    </w:p>
    <w:p w:rsidR="009A1E37" w:rsidRDefault="009A1E37" w:rsidP="009A1E37">
      <w:pPr>
        <w:pStyle w:val="Default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F5CC4E" wp14:editId="40723791">
            <wp:extent cx="6300470" cy="33801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37" w:rsidRDefault="009A1E37" w:rsidP="009A1E37">
      <w:pPr>
        <w:pStyle w:val="Default"/>
        <w:jc w:val="center"/>
        <w:rPr>
          <w:bCs/>
          <w:sz w:val="28"/>
          <w:szCs w:val="28"/>
        </w:rPr>
      </w:pPr>
    </w:p>
    <w:p w:rsidR="009A1E37" w:rsidRDefault="009A1E37" w:rsidP="009A1E37">
      <w:pPr>
        <w:pStyle w:val="Default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3 – результат работы контроллера </w:t>
      </w:r>
      <w:proofErr w:type="spellStart"/>
      <w:r>
        <w:rPr>
          <w:bCs/>
          <w:sz w:val="28"/>
          <w:szCs w:val="28"/>
          <w:lang w:val="en-US"/>
        </w:rPr>
        <w:t>PostController</w:t>
      </w:r>
      <w:proofErr w:type="spellEnd"/>
    </w:p>
    <w:p w:rsidR="009A1E37" w:rsidRDefault="009A1E37" w:rsidP="009A1E37">
      <w:pPr>
        <w:pStyle w:val="Default"/>
        <w:jc w:val="center"/>
        <w:rPr>
          <w:bCs/>
          <w:sz w:val="28"/>
          <w:szCs w:val="28"/>
          <w:lang w:val="en-US"/>
        </w:rPr>
      </w:pPr>
    </w:p>
    <w:p w:rsidR="009A1E37" w:rsidRDefault="009A1E37" w:rsidP="009A1E37">
      <w:pPr>
        <w:pStyle w:val="Default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30B1D7" wp14:editId="109C578F">
            <wp:extent cx="6300470" cy="338010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37" w:rsidRDefault="009A1E37" w:rsidP="009A1E37">
      <w:pPr>
        <w:pStyle w:val="Default"/>
        <w:jc w:val="center"/>
        <w:rPr>
          <w:bCs/>
          <w:sz w:val="28"/>
          <w:szCs w:val="28"/>
          <w:lang w:val="en-US"/>
        </w:rPr>
      </w:pPr>
    </w:p>
    <w:p w:rsidR="009A1E37" w:rsidRPr="009A1E37" w:rsidRDefault="009A1E37" w:rsidP="009A1E37">
      <w:pPr>
        <w:pStyle w:val="Default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4 – результат работы контроллера </w:t>
      </w:r>
      <w:proofErr w:type="spellStart"/>
      <w:r>
        <w:rPr>
          <w:bCs/>
          <w:sz w:val="28"/>
          <w:szCs w:val="28"/>
          <w:lang w:val="en-US"/>
        </w:rPr>
        <w:t>TrainController</w:t>
      </w:r>
      <w:proofErr w:type="spellEnd"/>
    </w:p>
    <w:p w:rsidR="009A1E37" w:rsidRPr="00C83231" w:rsidRDefault="009A1E37" w:rsidP="009A1E37">
      <w:pPr>
        <w:pStyle w:val="Default"/>
        <w:rPr>
          <w:sz w:val="28"/>
          <w:szCs w:val="28"/>
        </w:rPr>
      </w:pPr>
    </w:p>
    <w:p w:rsidR="009A1E37" w:rsidRPr="00290467" w:rsidRDefault="009A1E37" w:rsidP="009A1E37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290467">
        <w:rPr>
          <w:b/>
          <w:bCs/>
          <w:sz w:val="28"/>
          <w:szCs w:val="28"/>
        </w:rPr>
        <w:t xml:space="preserve">: </w:t>
      </w:r>
    </w:p>
    <w:p w:rsidR="009A1E37" w:rsidRDefault="009A1E37" w:rsidP="009A1E37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Были созданы различные формы для взаимодействия с таблицами базы данных, а также для изучения различных видов кэширования.</w:t>
      </w:r>
    </w:p>
    <w:p w:rsidR="009A1E37" w:rsidRDefault="009A1E37" w:rsidP="009A1E37">
      <w:pPr>
        <w:rPr>
          <w:szCs w:val="28"/>
        </w:rPr>
      </w:pPr>
      <w:r>
        <w:rPr>
          <w:szCs w:val="28"/>
        </w:rPr>
        <w:br w:type="page"/>
      </w:r>
    </w:p>
    <w:p w:rsidR="009A1E37" w:rsidRDefault="009A1E37" w:rsidP="009A1E37">
      <w:pPr>
        <w:pStyle w:val="Default"/>
        <w:ind w:firstLine="7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:rsidR="009A1E37" w:rsidRDefault="009A1E37" w:rsidP="009A1E37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Листинг класса с запросами</w:t>
      </w:r>
    </w:p>
    <w:p w:rsidR="009A1E37" w:rsidRDefault="009A1E37" w:rsidP="009A1E37">
      <w:pPr>
        <w:pStyle w:val="Default"/>
        <w:ind w:firstLine="700"/>
        <w:jc w:val="center"/>
        <w:rPr>
          <w:sz w:val="28"/>
          <w:szCs w:val="28"/>
        </w:rPr>
      </w:pPr>
    </w:p>
    <w:p w:rsidR="009A1E37" w:rsidRDefault="009A1E37" w:rsidP="009A1E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Строка подключения из конфигурационного файла:</w:t>
      </w:r>
    </w:p>
    <w:p w:rsidR="009A1E37" w:rsidRDefault="009A1E37" w:rsidP="009A1E37">
      <w:pPr>
        <w:pStyle w:val="Default"/>
        <w:rPr>
          <w:sz w:val="28"/>
          <w:szCs w:val="28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9A1E37">
        <w:rPr>
          <w:rFonts w:ascii="Consolas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 w:rsidRPr="009A1E37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E37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9A1E37">
        <w:rPr>
          <w:rFonts w:ascii="Consolas" w:hAnsi="Consolas" w:cs="Consolas"/>
          <w:color w:val="2E75B6"/>
          <w:sz w:val="19"/>
          <w:szCs w:val="19"/>
          <w:lang w:val="en-US"/>
        </w:rPr>
        <w:t>SqlServerConnection</w:t>
      </w:r>
      <w:proofErr w:type="spellEnd"/>
      <w:r w:rsidRPr="009A1E37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"Server=DESKTOP-OI4GN8K\\SQLEXPRESS</w:t>
      </w:r>
      <w:proofErr w:type="gramStart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;Database</w:t>
      </w:r>
      <w:proofErr w:type="gram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=Course;Trusted_Connection=True;MultipleActiveResultSets=true"</w:t>
      </w:r>
    </w:p>
    <w:p w:rsidR="009A1E37" w:rsidRDefault="009A1E37" w:rsidP="009A1E37">
      <w:pPr>
        <w:pStyle w:val="Default"/>
        <w:rPr>
          <w:sz w:val="28"/>
          <w:szCs w:val="28"/>
        </w:rPr>
      </w:pPr>
      <w:r w:rsidRPr="009A1E3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:rsidR="009A1E37" w:rsidRDefault="009A1E37" w:rsidP="009A1E37">
      <w:pPr>
        <w:pStyle w:val="Default"/>
        <w:ind w:firstLine="700"/>
        <w:jc w:val="center"/>
        <w:rPr>
          <w:sz w:val="28"/>
          <w:szCs w:val="28"/>
        </w:rPr>
      </w:pPr>
    </w:p>
    <w:p w:rsidR="009A1E37" w:rsidRPr="00217898" w:rsidRDefault="009A1E37" w:rsidP="009A1E37">
      <w:pPr>
        <w:pStyle w:val="Default"/>
        <w:jc w:val="both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GB"/>
        </w:rPr>
        <w:t>Startup</w:t>
      </w:r>
      <w:proofErr w:type="spellEnd"/>
      <w:r w:rsidRPr="00217898">
        <w:rPr>
          <w:i/>
          <w:iCs/>
          <w:sz w:val="28"/>
          <w:szCs w:val="28"/>
          <w:lang w:val="en-US"/>
        </w:rPr>
        <w:t>.</w:t>
      </w:r>
      <w:proofErr w:type="spellStart"/>
      <w:r>
        <w:rPr>
          <w:i/>
          <w:iCs/>
          <w:sz w:val="28"/>
          <w:szCs w:val="28"/>
          <w:lang w:val="en-GB"/>
        </w:rPr>
        <w:t>cs</w:t>
      </w:r>
      <w:proofErr w:type="spellEnd"/>
    </w:p>
    <w:p w:rsidR="009A1E37" w:rsidRPr="00217898" w:rsidRDefault="009A1E37" w:rsidP="009A1E37">
      <w:pPr>
        <w:pStyle w:val="Default"/>
        <w:jc w:val="both"/>
        <w:rPr>
          <w:i/>
          <w:iCs/>
          <w:sz w:val="28"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lab3.Middleware;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Microsoft.AspNetCore.Builder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Microsoft.AspNetCore.HttpsPolicy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Microsoft.Extensions.DependencyInjection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Microsoft.Extensions.Hosting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{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E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1E37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9A1E37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add services to the container.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services.AddControllersWithViews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SqlServerConnection</w:t>
      </w:r>
      <w:proofErr w:type="spell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options =&gt;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(connection));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E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1E37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9A1E37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configure the HTTP request pipeline.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app.UseExceptionHandler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"/Home/Error"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app.UseHsts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app.UseDbInitializerMiddleware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app.UseHttpsRedirection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app.UseStaticFiles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app.UseAuthorization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endpoints =&gt;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"{controller=Staff}/{action=</w:t>
      </w:r>
      <w:proofErr w:type="spellStart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ShowTable</w:t>
      </w:r>
      <w:proofErr w:type="spell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E37" w:rsidRDefault="009A1E37" w:rsidP="009A1E37">
      <w:pPr>
        <w:rPr>
          <w:rFonts w:ascii="Consolas" w:hAnsi="Consolas" w:cs="Consolas"/>
          <w:sz w:val="19"/>
          <w:szCs w:val="19"/>
          <w:lang w:val="en-US"/>
        </w:rPr>
      </w:pPr>
    </w:p>
    <w:p w:rsidR="009A1E37" w:rsidRDefault="009A1E37" w:rsidP="009A1E37">
      <w:pPr>
        <w:rPr>
          <w:rFonts w:ascii="Consolas" w:hAnsi="Consolas" w:cs="Consolas"/>
          <w:sz w:val="19"/>
          <w:szCs w:val="19"/>
          <w:lang w:val="en-US"/>
        </w:rPr>
      </w:pPr>
    </w:p>
    <w:p w:rsidR="009A1E37" w:rsidRDefault="009A1E37" w:rsidP="009A1E37">
      <w:pPr>
        <w:rPr>
          <w:rFonts w:cs="Times New Roman"/>
          <w:i/>
          <w:szCs w:val="28"/>
          <w:lang w:val="en-US"/>
        </w:rPr>
      </w:pPr>
      <w:proofErr w:type="spellStart"/>
      <w:r>
        <w:rPr>
          <w:rFonts w:cs="Times New Roman"/>
          <w:i/>
          <w:szCs w:val="28"/>
          <w:lang w:val="en-US"/>
        </w:rPr>
        <w:t>DbInitialize</w:t>
      </w:r>
      <w:r w:rsidRPr="007271F7">
        <w:rPr>
          <w:rFonts w:cs="Times New Roman"/>
          <w:i/>
          <w:szCs w:val="28"/>
          <w:lang w:val="en-US"/>
        </w:rPr>
        <w:t>Middleware.cs</w:t>
      </w:r>
      <w:proofErr w:type="spellEnd"/>
    </w:p>
    <w:p w:rsidR="009A1E37" w:rsidRDefault="009A1E37" w:rsidP="009A1E37">
      <w:pPr>
        <w:rPr>
          <w:rFonts w:cs="Times New Roman"/>
          <w:i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lab3.Infrastracture;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Microsoft.AspNetCore.Builder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Microsoft.AspNetCore.Connections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Microsoft.Data.SqlClient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Microsoft.EntityFrameworkCore.Infrastructure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Microsoft.EntityFrameworkCore.SqlServer.Storage.Internal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Microsoft.Extensions.Caching.Memory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Microsoft.IdentityModel.Protocols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lab3.Middleware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DbInitializeMiddlware</w:t>
      </w:r>
      <w:proofErr w:type="spellEnd"/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RequestDelegate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_next;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DbInitializeMiddlware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RequestDelegate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next,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._next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Invoke(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=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ac.Staffs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Staff.Count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ac.Database.ExecuteSqlCommand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FillPosts</w:t>
      </w:r>
      <w:proofErr w:type="spell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ac.Database.ExecuteSqlCommand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FillTrains</w:t>
      </w:r>
      <w:proofErr w:type="spell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ac.Database.ExecuteSqlCommand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FillStaff</w:t>
      </w:r>
      <w:proofErr w:type="spell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next.Invoke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DbInitializerExtensions</w:t>
      </w:r>
      <w:proofErr w:type="spellEnd"/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UseDbInitializerMiddleware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builder)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builder.UseMiddleware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DbInitializeMiddlware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1E37" w:rsidRPr="009A1E37" w:rsidRDefault="009A1E37" w:rsidP="009A1E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A1E37" w:rsidRDefault="009A1E37" w:rsidP="009A1E37">
      <w:pPr>
        <w:rPr>
          <w:rFonts w:cs="Times New Roman"/>
          <w:i/>
          <w:color w:val="000000"/>
          <w:szCs w:val="28"/>
          <w:lang w:val="en-US"/>
        </w:rPr>
      </w:pPr>
      <w:proofErr w:type="spellStart"/>
      <w:r w:rsidRPr="007271F7">
        <w:rPr>
          <w:rFonts w:cs="Times New Roman"/>
          <w:i/>
          <w:color w:val="000000"/>
          <w:szCs w:val="28"/>
          <w:lang w:val="en-US"/>
        </w:rPr>
        <w:t>SessionExtension.cs</w:t>
      </w:r>
      <w:proofErr w:type="spellEnd"/>
    </w:p>
    <w:p w:rsidR="009A1E37" w:rsidRDefault="009A1E37" w:rsidP="009A1E37">
      <w:pPr>
        <w:rPr>
          <w:rFonts w:cs="Times New Roman"/>
          <w:i/>
          <w:color w:val="000000"/>
          <w:szCs w:val="28"/>
          <w:lang w:val="en-US"/>
        </w:rPr>
      </w:pP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Newtonsoft.Json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lab3.Infrastracture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2B91AF"/>
          <w:sz w:val="19"/>
          <w:szCs w:val="19"/>
          <w:lang w:val="en-US"/>
        </w:rPr>
        <w:t>SessionExtension</w:t>
      </w:r>
      <w:proofErr w:type="spellEnd"/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Set&lt;</w:t>
      </w:r>
      <w:r w:rsidRPr="007271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 value)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session.SetString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Get&lt;</w:t>
      </w:r>
      <w:r w:rsidRPr="007271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session.GetString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9A1E37" w:rsidRPr="007271F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==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T) :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&lt;T&gt;(value);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r w:rsidRPr="009A1E37">
        <w:rPr>
          <w:rFonts w:cs="Times New Roman"/>
          <w:i/>
          <w:color w:val="000000"/>
          <w:szCs w:val="28"/>
          <w:lang w:val="en-US"/>
        </w:rPr>
        <w:t>PostController.cs</w:t>
      </w:r>
      <w:proofErr w:type="spellEnd"/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lab4.Controllers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PostController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PostController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.ac = ac;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Duration = 258)]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ac.Posts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r w:rsidRPr="009A1E37">
        <w:rPr>
          <w:rFonts w:cs="Times New Roman"/>
          <w:i/>
          <w:color w:val="000000"/>
          <w:szCs w:val="28"/>
          <w:lang w:val="en-US"/>
        </w:rPr>
        <w:t>StaffController.cs</w:t>
      </w:r>
      <w:proofErr w:type="spellEnd"/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lab4.Models;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Microsoft.EntityFrameworkCore.Query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lab4.Controllers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StaffController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StaffController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.ac = ac;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Duration = 258)]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ac.Staffs.Include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p.Post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).Take(20);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r w:rsidRPr="009A1E37">
        <w:rPr>
          <w:rFonts w:cs="Times New Roman"/>
          <w:i/>
          <w:color w:val="000000"/>
          <w:szCs w:val="28"/>
          <w:lang w:val="en-US"/>
        </w:rPr>
        <w:t>TrainController.cs</w:t>
      </w:r>
      <w:proofErr w:type="spellEnd"/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lab4.Controllers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TrainController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2B91AF"/>
          <w:sz w:val="19"/>
          <w:szCs w:val="19"/>
          <w:lang w:val="en-US"/>
        </w:rPr>
        <w:t>TrainController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.ac = ac;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Duration = 258)]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ac.Trains.Take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proofErr w:type="gramStart"/>
      <w:r w:rsidRPr="009A1E37">
        <w:rPr>
          <w:rFonts w:cs="Times New Roman"/>
          <w:i/>
          <w:color w:val="000000"/>
          <w:szCs w:val="28"/>
          <w:lang w:val="en-US"/>
        </w:rPr>
        <w:t>ShowTable.cshtml</w:t>
      </w:r>
      <w:proofErr w:type="spellEnd"/>
      <w:r w:rsidRPr="009A1E37">
        <w:rPr>
          <w:rFonts w:cs="Times New Roman"/>
          <w:i/>
          <w:color w:val="000000"/>
          <w:szCs w:val="28"/>
          <w:lang w:val="en-US"/>
        </w:rPr>
        <w:t>(</w:t>
      </w:r>
      <w:proofErr w:type="gramEnd"/>
      <w:r w:rsidRPr="009A1E37">
        <w:rPr>
          <w:rFonts w:cs="Times New Roman"/>
          <w:i/>
          <w:color w:val="000000"/>
          <w:szCs w:val="28"/>
          <w:lang w:val="en-US"/>
        </w:rPr>
        <w:t>post)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&lt;lab2.Post&gt;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"~/Views/Shared/_</w:t>
      </w:r>
      <w:proofErr w:type="spellStart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Layout.cshtml</w:t>
      </w:r>
      <w:proofErr w:type="spell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ЖД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транспорт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Название должности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Номер должности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(lab2.Post p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p.nameOfPost</w:t>
      </w:r>
      <w:proofErr w:type="spell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p.postId</w:t>
      </w:r>
      <w:proofErr w:type="spell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proofErr w:type="gramStart"/>
      <w:r w:rsidRPr="009A1E37">
        <w:rPr>
          <w:rFonts w:cs="Times New Roman"/>
          <w:i/>
          <w:color w:val="000000"/>
          <w:szCs w:val="28"/>
          <w:lang w:val="en-US"/>
        </w:rPr>
        <w:t>ShowTable.cshtml</w:t>
      </w:r>
      <w:proofErr w:type="spellEnd"/>
      <w:r w:rsidRPr="009A1E37">
        <w:rPr>
          <w:rFonts w:cs="Times New Roman"/>
          <w:i/>
          <w:color w:val="000000"/>
          <w:szCs w:val="28"/>
          <w:lang w:val="en-US"/>
        </w:rPr>
        <w:t>(</w:t>
      </w:r>
      <w:proofErr w:type="gramEnd"/>
      <w:r w:rsidRPr="009A1E37">
        <w:rPr>
          <w:rFonts w:cs="Times New Roman"/>
          <w:i/>
          <w:color w:val="000000"/>
          <w:szCs w:val="28"/>
          <w:lang w:val="en-US"/>
        </w:rPr>
        <w:t>staff</w:t>
      </w:r>
      <w:r w:rsidRPr="009A1E37">
        <w:rPr>
          <w:rFonts w:cs="Times New Roman"/>
          <w:i/>
          <w:color w:val="000000"/>
          <w:szCs w:val="28"/>
          <w:lang w:val="en-US"/>
        </w:rPr>
        <w:t>)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&lt;lab2.Staff&gt;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"~/Views/Shared/_</w:t>
      </w:r>
      <w:proofErr w:type="spellStart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Layout.cshtml</w:t>
      </w:r>
      <w:proofErr w:type="spell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Название должности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Номер должности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Номер поезда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Html.DisplayFor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modelItem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item.staffId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Html.DisplayFor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modelItem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item.Post.nameOfPost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Html.DisplayFor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modelItem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item.trainId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</w:p>
    <w:p w:rsid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  <w:lang w:val="en-US"/>
        </w:rPr>
      </w:pPr>
      <w:proofErr w:type="spellStart"/>
      <w:proofErr w:type="gramStart"/>
      <w:r w:rsidRPr="009A1E37">
        <w:rPr>
          <w:rFonts w:cs="Times New Roman"/>
          <w:i/>
          <w:color w:val="000000"/>
          <w:szCs w:val="28"/>
          <w:lang w:val="en-US"/>
        </w:rPr>
        <w:t>ShowTable.cshtml</w:t>
      </w:r>
      <w:proofErr w:type="spellEnd"/>
      <w:r w:rsidRPr="009A1E37">
        <w:rPr>
          <w:rFonts w:cs="Times New Roman"/>
          <w:i/>
          <w:color w:val="000000"/>
          <w:szCs w:val="28"/>
          <w:lang w:val="en-US"/>
        </w:rPr>
        <w:t>(</w:t>
      </w:r>
      <w:proofErr w:type="gramEnd"/>
      <w:r w:rsidRPr="009A1E37">
        <w:rPr>
          <w:rFonts w:cs="Times New Roman"/>
          <w:i/>
          <w:color w:val="000000"/>
          <w:szCs w:val="28"/>
          <w:lang w:val="en-US"/>
        </w:rPr>
        <w:t>train)</w:t>
      </w:r>
    </w:p>
    <w:p w:rsidR="00CB14CB" w:rsidRDefault="00CB14CB">
      <w:pPr>
        <w:rPr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&lt;lab2.Train&gt;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"~/Views/Shared/_</w:t>
      </w:r>
      <w:proofErr w:type="spellStart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Layout.cshtml</w:t>
      </w:r>
      <w:proofErr w:type="spellEnd"/>
      <w:r w:rsidRPr="009A1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ЖД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транспорт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E3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="header"&gt;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омер типа поезда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Фирменный ли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(lab2.Train t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t.trainId</w:t>
      </w:r>
      <w:proofErr w:type="spell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t.typeId</w:t>
      </w:r>
      <w:proofErr w:type="spell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P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A1E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>t.isFirm</w:t>
      </w:r>
      <w:proofErr w:type="spellEnd"/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A1E3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A1E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1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1E37" w:rsidRDefault="009A1E37" w:rsidP="009A1E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E37" w:rsidRPr="009A1E37" w:rsidRDefault="009A1E37" w:rsidP="009A1E3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9A1E37" w:rsidRPr="009A1E37">
      <w:pgSz w:w="11906" w:h="16838"/>
      <w:pgMar w:top="850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bCs/>
        <w:sz w:val="28"/>
        <w:szCs w:val="36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-348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48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48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48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48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48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48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48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48"/>
        </w:tabs>
        <w:ind w:left="6840" w:hanging="360"/>
      </w:pPr>
      <w:rPr>
        <w:rFonts w:ascii="Wingdings" w:hAnsi="Wingdings" w:cs="Wingdings"/>
      </w:rPr>
    </w:lvl>
  </w:abstractNum>
  <w:abstractNum w:abstractNumId="3" w15:restartNumberingAfterBreak="0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 w:val="0"/>
        <w:sz w:val="28"/>
        <w:szCs w:val="28"/>
      </w:r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41"/>
    <w:rsid w:val="009A1E37"/>
    <w:rsid w:val="00CB14CB"/>
    <w:rsid w:val="00E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07433-B5E1-47B0-9F38-D1196420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E3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1E3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ody Text Indent"/>
    <w:basedOn w:val="a"/>
    <w:link w:val="a4"/>
    <w:rsid w:val="009A1E37"/>
    <w:pPr>
      <w:suppressAutoHyphens/>
      <w:spacing w:after="120"/>
      <w:ind w:left="283"/>
      <w:jc w:val="left"/>
    </w:pPr>
    <w:rPr>
      <w:rFonts w:eastAsia="Times New Roman" w:cs="Times New Roman"/>
      <w:sz w:val="24"/>
      <w:szCs w:val="24"/>
      <w:lang w:eastAsia="zh-CN"/>
    </w:rPr>
  </w:style>
  <w:style w:type="character" w:customStyle="1" w:styleId="a4">
    <w:name w:val="Основной текст с отступом Знак"/>
    <w:basedOn w:val="a0"/>
    <w:link w:val="a3"/>
    <w:rsid w:val="009A1E3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O-Normal">
    <w:name w:val="LO-Normal"/>
    <w:rsid w:val="009A1E37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9A1E37"/>
    <w:rPr>
      <w:b/>
      <w:bCs/>
      <w:sz w:val="28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1661</Words>
  <Characters>9470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Коршиков</dc:creator>
  <cp:keywords/>
  <dc:description/>
  <cp:lastModifiedBy>Никита Коршиков</cp:lastModifiedBy>
  <cp:revision>2</cp:revision>
  <dcterms:created xsi:type="dcterms:W3CDTF">2020-10-14T06:24:00Z</dcterms:created>
  <dcterms:modified xsi:type="dcterms:W3CDTF">2020-10-14T06:34:00Z</dcterms:modified>
</cp:coreProperties>
</file>
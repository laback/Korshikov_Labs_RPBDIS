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72" w:rsidRDefault="00A47472" w:rsidP="00A47472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A47472" w:rsidRDefault="00A47472" w:rsidP="00A4747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A47472" w:rsidRDefault="00A47472" w:rsidP="00A4747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A47472" w:rsidRDefault="00A47472" w:rsidP="00A47472">
      <w:pPr>
        <w:spacing w:line="262" w:lineRule="auto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Pr="00290467" w:rsidRDefault="00A47472" w:rsidP="00A4747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cs="Times New Roman"/>
          <w:b/>
          <w:bCs/>
          <w:szCs w:val="28"/>
        </w:rPr>
        <w:t>3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Pr="00A47472">
        <w:rPr>
          <w:bCs/>
          <w:szCs w:val="28"/>
        </w:rPr>
        <w:t xml:space="preserve">Обработка </w:t>
      </w:r>
      <w:r w:rsidRPr="00A47472">
        <w:rPr>
          <w:bCs/>
          <w:szCs w:val="28"/>
          <w:lang w:val="en-US"/>
        </w:rPr>
        <w:t>HTTP</w:t>
      </w:r>
      <w:r w:rsidRPr="00A47472">
        <w:rPr>
          <w:bCs/>
          <w:szCs w:val="28"/>
        </w:rPr>
        <w:t xml:space="preserve"> запросов средствами </w:t>
      </w:r>
      <w:r w:rsidRPr="00A47472">
        <w:rPr>
          <w:bCs/>
          <w:szCs w:val="28"/>
          <w:lang w:val="en-US"/>
        </w:rPr>
        <w:t>ASP</w:t>
      </w:r>
      <w:r w:rsidRPr="00A47472">
        <w:rPr>
          <w:bCs/>
          <w:szCs w:val="28"/>
        </w:rPr>
        <w:t>.</w:t>
      </w:r>
      <w:r w:rsidRPr="00A47472">
        <w:rPr>
          <w:bCs/>
          <w:szCs w:val="28"/>
          <w:lang w:val="en-US"/>
        </w:rPr>
        <w:t>NET</w:t>
      </w:r>
      <w:r w:rsidRPr="00A47472">
        <w:rPr>
          <w:bCs/>
          <w:szCs w:val="28"/>
        </w:rPr>
        <w:t xml:space="preserve"> </w:t>
      </w:r>
      <w:r w:rsidRPr="00A47472">
        <w:rPr>
          <w:bCs/>
          <w:szCs w:val="28"/>
          <w:lang w:val="en-US"/>
        </w:rPr>
        <w:t>Core</w:t>
      </w:r>
      <w:r w:rsidRPr="00A47472">
        <w:rPr>
          <w:bCs/>
          <w:szCs w:val="28"/>
        </w:rPr>
        <w:t>. Сохранение состояния. Кэширование</w:t>
      </w:r>
      <w:r w:rsidRPr="00A47472">
        <w:rPr>
          <w:bCs/>
          <w:szCs w:val="28"/>
          <w:lang w:val="en-US"/>
        </w:rPr>
        <w:t>.</w:t>
      </w:r>
      <w:r w:rsidRPr="00A47472">
        <w:rPr>
          <w:rFonts w:cs="Times New Roman"/>
          <w:szCs w:val="28"/>
        </w:rPr>
        <w:t>»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9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A47472" w:rsidRDefault="00A47472" w:rsidP="00A47472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Коршиков Н.В.</w:t>
      </w:r>
    </w:p>
    <w:p w:rsidR="00A47472" w:rsidRDefault="00A47472" w:rsidP="00A4747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A47472" w:rsidRDefault="00A47472" w:rsidP="00A47472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</w:p>
    <w:p w:rsidR="00A47472" w:rsidRDefault="00A47472" w:rsidP="00A4747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A47472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2904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A47472" w:rsidRDefault="00A47472" w:rsidP="00A47472">
      <w:pPr>
        <w:pStyle w:val="Default"/>
        <w:ind w:firstLine="7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Ознакомиться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методами обработкой </w:t>
      </w:r>
      <w:r>
        <w:rPr>
          <w:bCs/>
          <w:sz w:val="28"/>
          <w:szCs w:val="28"/>
          <w:lang w:val="en-US"/>
        </w:rPr>
        <w:t>HTTP</w:t>
      </w:r>
      <w:r>
        <w:rPr>
          <w:bCs/>
          <w:sz w:val="28"/>
          <w:szCs w:val="28"/>
        </w:rPr>
        <w:t xml:space="preserve"> средствами </w:t>
      </w:r>
      <w:r>
        <w:rPr>
          <w:bCs/>
          <w:sz w:val="28"/>
          <w:szCs w:val="28"/>
          <w:lang w:val="en-US"/>
        </w:rPr>
        <w:t>ASP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NET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Core</w:t>
      </w:r>
      <w:r>
        <w:rPr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:rsidR="00A47472" w:rsidRDefault="00A47472" w:rsidP="00A47472">
      <w:pPr>
        <w:pStyle w:val="Default"/>
        <w:ind w:firstLine="700"/>
        <w:jc w:val="both"/>
        <w:rPr>
          <w:sz w:val="28"/>
          <w:szCs w:val="28"/>
        </w:rPr>
      </w:pPr>
    </w:p>
    <w:p w:rsidR="00A47472" w:rsidRPr="00290467" w:rsidRDefault="00A47472" w:rsidP="00A47472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290467">
        <w:rPr>
          <w:b/>
          <w:szCs w:val="28"/>
        </w:rPr>
        <w:t>:</w:t>
      </w:r>
    </w:p>
    <w:p w:rsidR="00A47472" w:rsidRPr="00A47472" w:rsidRDefault="00A47472" w:rsidP="00A47472">
      <w:pPr>
        <w:pStyle w:val="Default"/>
        <w:jc w:val="both"/>
        <w:rPr>
          <w:sz w:val="28"/>
          <w:szCs w:val="28"/>
        </w:rPr>
      </w:pPr>
      <w:r w:rsidRPr="00A47472">
        <w:rPr>
          <w:sz w:val="28"/>
          <w:szCs w:val="28"/>
        </w:rPr>
        <w:t xml:space="preserve">Используя ранее разработанные объектную модель для доступа к данным в заданной </w:t>
      </w:r>
      <w:r w:rsidRPr="00A47472">
        <w:rPr>
          <w:sz w:val="28"/>
          <w:szCs w:val="28"/>
          <w:lang w:val="be-BY"/>
        </w:rPr>
        <w:t>предметной</w:t>
      </w:r>
      <w:r w:rsidRPr="00A47472">
        <w:rPr>
          <w:sz w:val="28"/>
          <w:szCs w:val="28"/>
        </w:rPr>
        <w:t xml:space="preserve"> области разработать простое </w:t>
      </w:r>
      <w:r w:rsidRPr="00A47472">
        <w:rPr>
          <w:sz w:val="28"/>
          <w:szCs w:val="28"/>
          <w:lang w:val="en-US"/>
        </w:rPr>
        <w:t>ASP</w:t>
      </w:r>
      <w:r w:rsidRPr="00A47472">
        <w:rPr>
          <w:sz w:val="28"/>
          <w:szCs w:val="28"/>
        </w:rPr>
        <w:t>.</w:t>
      </w:r>
      <w:r w:rsidRPr="00A47472">
        <w:rPr>
          <w:sz w:val="28"/>
          <w:szCs w:val="28"/>
          <w:lang w:val="en-US"/>
        </w:rPr>
        <w:t>NET</w:t>
      </w:r>
      <w:r w:rsidRPr="00A47472">
        <w:rPr>
          <w:sz w:val="28"/>
          <w:szCs w:val="28"/>
        </w:rPr>
        <w:t xml:space="preserve"> </w:t>
      </w:r>
      <w:r w:rsidRPr="00A47472">
        <w:rPr>
          <w:sz w:val="28"/>
          <w:szCs w:val="28"/>
          <w:lang w:val="en-US"/>
        </w:rPr>
        <w:t>Core</w:t>
      </w:r>
      <w:r w:rsidRPr="00A47472">
        <w:rPr>
          <w:sz w:val="28"/>
          <w:szCs w:val="28"/>
        </w:rPr>
        <w:t xml:space="preserve"> </w:t>
      </w:r>
      <w:r w:rsidRPr="00A47472">
        <w:rPr>
          <w:sz w:val="28"/>
          <w:szCs w:val="28"/>
          <w:lang w:val="be-BY"/>
        </w:rPr>
        <w:t>пр</w:t>
      </w:r>
      <w:proofErr w:type="spellStart"/>
      <w:r w:rsidRPr="00A47472">
        <w:rPr>
          <w:sz w:val="28"/>
          <w:szCs w:val="28"/>
        </w:rPr>
        <w:t>иложение</w:t>
      </w:r>
      <w:proofErr w:type="spellEnd"/>
      <w:r w:rsidRPr="00A47472">
        <w:rPr>
          <w:sz w:val="28"/>
          <w:szCs w:val="28"/>
        </w:rPr>
        <w:t>.</w:t>
      </w:r>
    </w:p>
    <w:p w:rsidR="00A47472" w:rsidRPr="00A47472" w:rsidRDefault="00A47472" w:rsidP="00A47472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 xml:space="preserve">С использование методов </w:t>
      </w:r>
      <w:proofErr w:type="spellStart"/>
      <w:r w:rsidRPr="00A47472">
        <w:rPr>
          <w:sz w:val="28"/>
          <w:szCs w:val="28"/>
        </w:rPr>
        <w:t>Run</w:t>
      </w:r>
      <w:proofErr w:type="spellEnd"/>
      <w:r w:rsidRPr="00A47472">
        <w:rPr>
          <w:sz w:val="28"/>
          <w:szCs w:val="28"/>
        </w:rPr>
        <w:t xml:space="preserve">, </w:t>
      </w:r>
      <w:proofErr w:type="spellStart"/>
      <w:r w:rsidRPr="00A47472">
        <w:rPr>
          <w:sz w:val="28"/>
          <w:szCs w:val="28"/>
        </w:rPr>
        <w:t>Map</w:t>
      </w:r>
      <w:proofErr w:type="spellEnd"/>
      <w:r w:rsidRPr="00A47472">
        <w:rPr>
          <w:sz w:val="28"/>
          <w:szCs w:val="28"/>
        </w:rPr>
        <w:t xml:space="preserve"> и </w:t>
      </w:r>
      <w:proofErr w:type="spellStart"/>
      <w:r w:rsidRPr="00A47472">
        <w:rPr>
          <w:sz w:val="28"/>
          <w:szCs w:val="28"/>
        </w:rPr>
        <w:t>Use</w:t>
      </w:r>
      <w:proofErr w:type="spellEnd"/>
      <w:r w:rsidRPr="00A47472">
        <w:rPr>
          <w:sz w:val="28"/>
          <w:szCs w:val="28"/>
        </w:rPr>
        <w:t xml:space="preserve"> разработать:</w:t>
      </w:r>
    </w:p>
    <w:p w:rsidR="00A47472" w:rsidRPr="00A47472" w:rsidRDefault="00A47472" w:rsidP="00A47472">
      <w:pPr>
        <w:pStyle w:val="a3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>компоненты промежуточного уровня (</w:t>
      </w:r>
      <w:r w:rsidRPr="00A47472">
        <w:rPr>
          <w:sz w:val="28"/>
          <w:szCs w:val="28"/>
          <w:lang w:val="en-US"/>
        </w:rPr>
        <w:t>middleware</w:t>
      </w:r>
      <w:r w:rsidRPr="00A47472">
        <w:rPr>
          <w:sz w:val="28"/>
          <w:szCs w:val="28"/>
        </w:rPr>
        <w:t xml:space="preserve">) и встроить их в конвейер обработки </w:t>
      </w:r>
      <w:r w:rsidRPr="00A47472">
        <w:rPr>
          <w:sz w:val="28"/>
          <w:szCs w:val="28"/>
          <w:lang w:val="en-US"/>
        </w:rPr>
        <w:t>HTTP</w:t>
      </w:r>
      <w:r w:rsidRPr="00A47472">
        <w:rPr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</w:t>
      </w:r>
      <w:proofErr w:type="spellStart"/>
      <w:r w:rsidRPr="00A47472">
        <w:rPr>
          <w:sz w:val="28"/>
          <w:szCs w:val="28"/>
        </w:rPr>
        <w:t>IMemoryCache</w:t>
      </w:r>
      <w:proofErr w:type="spellEnd"/>
      <w:r w:rsidRPr="00A47472">
        <w:rPr>
          <w:sz w:val="28"/>
          <w:szCs w:val="28"/>
        </w:rPr>
        <w:t xml:space="preserve">. Данные в кэше хранить неизменными </w:t>
      </w:r>
      <w:r w:rsidRPr="00A47472">
        <w:rPr>
          <w:sz w:val="28"/>
          <w:szCs w:val="28"/>
          <w:lang w:val="be-BY"/>
        </w:rPr>
        <w:t>в течен</w:t>
      </w:r>
      <w:proofErr w:type="spellStart"/>
      <w:r w:rsidRPr="00A47472">
        <w:rPr>
          <w:sz w:val="28"/>
          <w:szCs w:val="28"/>
        </w:rPr>
        <w:t>ие</w:t>
      </w:r>
      <w:proofErr w:type="spellEnd"/>
      <w:r w:rsidRPr="00A47472">
        <w:rPr>
          <w:sz w:val="28"/>
          <w:szCs w:val="28"/>
        </w:rPr>
        <w:t xml:space="preserve"> </w:t>
      </w:r>
      <w:r w:rsidRPr="00A47472">
        <w:rPr>
          <w:sz w:val="28"/>
          <w:szCs w:val="28"/>
          <w:lang w:val="be-BY"/>
        </w:rPr>
        <w:t>2*</w:t>
      </w:r>
      <w:r w:rsidRPr="00A47472">
        <w:rPr>
          <w:sz w:val="28"/>
          <w:szCs w:val="28"/>
          <w:lang w:val="en-US"/>
        </w:rPr>
        <w:t>N</w:t>
      </w:r>
      <w:r w:rsidRPr="00A47472">
        <w:rPr>
          <w:sz w:val="28"/>
          <w:szCs w:val="28"/>
          <w:lang w:val="be-BY"/>
        </w:rPr>
        <w:t>+240</w:t>
      </w:r>
      <w:r w:rsidRPr="00A47472">
        <w:rPr>
          <w:sz w:val="28"/>
          <w:szCs w:val="28"/>
        </w:rPr>
        <w:t xml:space="preserve"> с</w:t>
      </w:r>
      <w:r w:rsidRPr="00A47472">
        <w:rPr>
          <w:sz w:val="28"/>
          <w:szCs w:val="28"/>
          <w:lang w:val="be-BY"/>
        </w:rPr>
        <w:t xml:space="preserve">екунд, </w:t>
      </w:r>
      <w:r w:rsidRPr="00A47472">
        <w:rPr>
          <w:sz w:val="28"/>
          <w:szCs w:val="28"/>
        </w:rPr>
        <w:t xml:space="preserve">где </w:t>
      </w:r>
      <w:r w:rsidRPr="00A47472">
        <w:rPr>
          <w:sz w:val="28"/>
          <w:szCs w:val="28"/>
          <w:lang w:val="en-US"/>
        </w:rPr>
        <w:t>N</w:t>
      </w:r>
      <w:r w:rsidRPr="00A47472">
        <w:rPr>
          <w:sz w:val="28"/>
          <w:szCs w:val="28"/>
        </w:rPr>
        <w:t xml:space="preserve">- </w:t>
      </w:r>
      <w:r w:rsidRPr="00A47472">
        <w:rPr>
          <w:sz w:val="28"/>
          <w:szCs w:val="28"/>
          <w:lang w:val="be-BY"/>
        </w:rPr>
        <w:t xml:space="preserve">номер </w:t>
      </w:r>
      <w:r w:rsidRPr="00A47472">
        <w:rPr>
          <w:sz w:val="28"/>
          <w:szCs w:val="28"/>
        </w:rPr>
        <w:t>вашего варианта</w:t>
      </w:r>
      <w:r w:rsidRPr="00A47472">
        <w:rPr>
          <w:sz w:val="28"/>
          <w:szCs w:val="28"/>
          <w:lang w:val="be-BY"/>
        </w:rPr>
        <w:t>.</w:t>
      </w:r>
    </w:p>
    <w:p w:rsidR="00A47472" w:rsidRPr="00A47472" w:rsidRDefault="00A47472" w:rsidP="00A47472">
      <w:pPr>
        <w:pStyle w:val="a3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>собственную систему маршрутизации входящих запросов:</w:t>
      </w:r>
    </w:p>
    <w:p w:rsidR="00A47472" w:rsidRPr="00A47472" w:rsidRDefault="00A47472" w:rsidP="00A47472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 xml:space="preserve">если </w:t>
      </w:r>
      <w:r w:rsidRPr="00A47472">
        <w:rPr>
          <w:sz w:val="28"/>
          <w:szCs w:val="28"/>
          <w:lang w:val="en-US"/>
        </w:rPr>
        <w:t>URL</w:t>
      </w:r>
      <w:r w:rsidRPr="00A47472">
        <w:rPr>
          <w:sz w:val="28"/>
          <w:szCs w:val="28"/>
        </w:rPr>
        <w:t xml:space="preserve"> адрес входящего запроса содержит \</w:t>
      </w:r>
      <w:r w:rsidRPr="00A47472">
        <w:rPr>
          <w:sz w:val="28"/>
          <w:szCs w:val="28"/>
          <w:lang w:val="en-US"/>
        </w:rPr>
        <w:t>info</w:t>
      </w:r>
      <w:r w:rsidRPr="00A47472">
        <w:rPr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:rsidR="00A47472" w:rsidRPr="00A47472" w:rsidRDefault="00A47472" w:rsidP="00A47472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 xml:space="preserve">если </w:t>
      </w:r>
      <w:r w:rsidRPr="00A47472">
        <w:rPr>
          <w:sz w:val="28"/>
          <w:szCs w:val="28"/>
          <w:lang w:val="en-US"/>
        </w:rPr>
        <w:t>URL</w:t>
      </w:r>
      <w:r w:rsidRPr="00A47472">
        <w:rPr>
          <w:sz w:val="28"/>
          <w:szCs w:val="28"/>
        </w:rPr>
        <w:t xml:space="preserve"> адрес входящего запроса содержит \</w:t>
      </w:r>
      <w:r w:rsidRPr="00A47472">
        <w:rPr>
          <w:sz w:val="28"/>
          <w:szCs w:val="28"/>
          <w:lang w:val="en-US"/>
        </w:rPr>
        <w:t>table</w:t>
      </w:r>
      <w:r w:rsidRPr="00A47472">
        <w:rPr>
          <w:sz w:val="28"/>
          <w:szCs w:val="28"/>
        </w:rPr>
        <w:t xml:space="preserve"> (где </w:t>
      </w:r>
      <w:r w:rsidRPr="00A47472">
        <w:rPr>
          <w:sz w:val="28"/>
          <w:szCs w:val="28"/>
          <w:lang w:val="en-US"/>
        </w:rPr>
        <w:t>table</w:t>
      </w:r>
      <w:r w:rsidRPr="00A47472">
        <w:rPr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A47472">
        <w:rPr>
          <w:sz w:val="28"/>
          <w:szCs w:val="28"/>
          <w:lang w:val="en-US" w:eastAsia="ru-RU"/>
        </w:rPr>
        <w:t>Response</w:t>
      </w:r>
      <w:r w:rsidRPr="00A47472">
        <w:rPr>
          <w:sz w:val="28"/>
          <w:szCs w:val="28"/>
          <w:lang w:eastAsia="ru-RU"/>
        </w:rPr>
        <w:t>.</w:t>
      </w:r>
      <w:proofErr w:type="spellStart"/>
      <w:r w:rsidRPr="00A47472">
        <w:rPr>
          <w:sz w:val="28"/>
          <w:szCs w:val="28"/>
          <w:lang w:val="en-US" w:eastAsia="ru-RU"/>
        </w:rPr>
        <w:t>WriteAsync</w:t>
      </w:r>
      <w:proofErr w:type="spellEnd"/>
      <w:r w:rsidRPr="00A47472">
        <w:rPr>
          <w:sz w:val="28"/>
          <w:szCs w:val="28"/>
          <w:lang w:eastAsia="ru-RU"/>
        </w:rPr>
        <w:t xml:space="preserve"> </w:t>
      </w:r>
      <w:r w:rsidRPr="00A47472">
        <w:rPr>
          <w:sz w:val="28"/>
          <w:szCs w:val="28"/>
        </w:rPr>
        <w:t>кэшированную информацию из соответствующей таблицы базы данных и выходить из конвейера обработки запроса;</w:t>
      </w:r>
    </w:p>
    <w:p w:rsidR="00A47472" w:rsidRPr="00A47472" w:rsidRDefault="00A47472" w:rsidP="00A47472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 xml:space="preserve">если </w:t>
      </w:r>
      <w:r w:rsidRPr="00A47472">
        <w:rPr>
          <w:sz w:val="28"/>
          <w:szCs w:val="28"/>
          <w:lang w:val="en-US"/>
        </w:rPr>
        <w:t>URL</w:t>
      </w:r>
      <w:r w:rsidRPr="00A47472">
        <w:rPr>
          <w:sz w:val="28"/>
          <w:szCs w:val="28"/>
        </w:rPr>
        <w:t xml:space="preserve"> адрес входящего запроса содержит \</w:t>
      </w:r>
      <w:proofErr w:type="spellStart"/>
      <w:r w:rsidRPr="00A47472">
        <w:rPr>
          <w:sz w:val="28"/>
          <w:szCs w:val="28"/>
          <w:lang w:val="en-US"/>
        </w:rPr>
        <w:t>searchform</w:t>
      </w:r>
      <w:proofErr w:type="spellEnd"/>
      <w:r w:rsidRPr="00A47472">
        <w:rPr>
          <w:sz w:val="28"/>
          <w:szCs w:val="28"/>
        </w:rPr>
        <w:t>1 или \</w:t>
      </w:r>
      <w:proofErr w:type="spellStart"/>
      <w:r w:rsidRPr="00A47472">
        <w:rPr>
          <w:sz w:val="28"/>
          <w:szCs w:val="28"/>
          <w:lang w:val="en-US"/>
        </w:rPr>
        <w:t>searchform</w:t>
      </w:r>
      <w:proofErr w:type="spellEnd"/>
      <w:proofErr w:type="gramStart"/>
      <w:r w:rsidRPr="00A47472">
        <w:rPr>
          <w:sz w:val="28"/>
          <w:szCs w:val="28"/>
        </w:rPr>
        <w:t>2  –</w:t>
      </w:r>
      <w:proofErr w:type="gramEnd"/>
      <w:r w:rsidRPr="00A47472">
        <w:rPr>
          <w:sz w:val="28"/>
          <w:szCs w:val="28"/>
        </w:rPr>
        <w:t xml:space="preserve"> выводить в выходной поток для отображения браузером с использование метода </w:t>
      </w:r>
      <w:r w:rsidRPr="00A47472">
        <w:rPr>
          <w:sz w:val="28"/>
          <w:szCs w:val="28"/>
          <w:lang w:val="en-US" w:eastAsia="ru-RU"/>
        </w:rPr>
        <w:t>Response</w:t>
      </w:r>
      <w:r w:rsidRPr="00A47472">
        <w:rPr>
          <w:sz w:val="28"/>
          <w:szCs w:val="28"/>
          <w:lang w:eastAsia="ru-RU"/>
        </w:rPr>
        <w:t>.</w:t>
      </w:r>
      <w:proofErr w:type="spellStart"/>
      <w:r w:rsidRPr="00A47472">
        <w:rPr>
          <w:sz w:val="28"/>
          <w:szCs w:val="28"/>
          <w:lang w:val="en-US" w:eastAsia="ru-RU"/>
        </w:rPr>
        <w:t>WriteAsync</w:t>
      </w:r>
      <w:proofErr w:type="spellEnd"/>
      <w:r w:rsidRPr="00A47472">
        <w:rPr>
          <w:sz w:val="28"/>
          <w:szCs w:val="28"/>
          <w:lang w:eastAsia="ru-RU"/>
        </w:rPr>
        <w:t xml:space="preserve"> </w:t>
      </w:r>
      <w:r w:rsidRPr="00A47472">
        <w:rPr>
          <w:sz w:val="28"/>
          <w:szCs w:val="28"/>
        </w:rPr>
        <w:t xml:space="preserve">формы для поиска информации из базы данных и выходить из конвейера обработки запроса; </w:t>
      </w:r>
    </w:p>
    <w:p w:rsidR="00A47472" w:rsidRPr="00A47472" w:rsidRDefault="00A47472" w:rsidP="00A47472">
      <w:pPr>
        <w:pStyle w:val="a3"/>
        <w:spacing w:after="0"/>
        <w:ind w:left="1723"/>
        <w:jc w:val="both"/>
        <w:rPr>
          <w:sz w:val="28"/>
          <w:szCs w:val="28"/>
        </w:rPr>
      </w:pPr>
      <w:r w:rsidRPr="00A47472">
        <w:rPr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:rsidR="00A47472" w:rsidRPr="00A47472" w:rsidRDefault="00A47472" w:rsidP="00A47472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>в противном случае (</w:t>
      </w:r>
      <w:r w:rsidRPr="00A47472">
        <w:rPr>
          <w:sz w:val="28"/>
          <w:szCs w:val="28"/>
          <w:lang w:val="en-US"/>
        </w:rPr>
        <w:t>URL</w:t>
      </w:r>
      <w:r w:rsidRPr="00A47472">
        <w:rPr>
          <w:sz w:val="28"/>
          <w:szCs w:val="28"/>
        </w:rP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</w:t>
      </w:r>
      <w:r w:rsidRPr="00A47472">
        <w:rPr>
          <w:sz w:val="28"/>
          <w:szCs w:val="28"/>
          <w:lang w:val="en-US"/>
        </w:rPr>
        <w:t>MVC</w:t>
      </w:r>
      <w:r w:rsidRPr="00A47472">
        <w:rPr>
          <w:sz w:val="28"/>
          <w:szCs w:val="28"/>
        </w:rPr>
        <w:t xml:space="preserve"> </w:t>
      </w:r>
      <w:proofErr w:type="spellStart"/>
      <w:r w:rsidRPr="00A47472">
        <w:rPr>
          <w:sz w:val="28"/>
          <w:szCs w:val="28"/>
        </w:rPr>
        <w:t>фреймворка</w:t>
      </w:r>
      <w:proofErr w:type="spellEnd"/>
      <w:r w:rsidRPr="00A47472">
        <w:rPr>
          <w:sz w:val="28"/>
          <w:szCs w:val="28"/>
        </w:rPr>
        <w:t>;</w:t>
      </w:r>
    </w:p>
    <w:p w:rsidR="00A47472" w:rsidRPr="00A47472" w:rsidRDefault="00A47472" w:rsidP="00A47472">
      <w:pPr>
        <w:numPr>
          <w:ilvl w:val="0"/>
          <w:numId w:val="4"/>
        </w:numPr>
        <w:suppressAutoHyphens/>
        <w:jc w:val="left"/>
        <w:rPr>
          <w:rFonts w:cs="Times New Roman"/>
          <w:szCs w:val="28"/>
        </w:rPr>
      </w:pPr>
      <w:r w:rsidRPr="00A47472">
        <w:rPr>
          <w:rFonts w:cs="Times New Roman"/>
          <w:szCs w:val="28"/>
        </w:rPr>
        <w:t xml:space="preserve">Реализовать сохранение состояния элементов одной формы одной страницы с использованием </w:t>
      </w:r>
      <w:proofErr w:type="spellStart"/>
      <w:r w:rsidRPr="00A47472">
        <w:rPr>
          <w:rFonts w:cs="Times New Roman"/>
          <w:szCs w:val="28"/>
        </w:rPr>
        <w:t>куки</w:t>
      </w:r>
      <w:proofErr w:type="spellEnd"/>
      <w:r w:rsidRPr="00A47472">
        <w:rPr>
          <w:rFonts w:cs="Times New Roman"/>
          <w:szCs w:val="28"/>
        </w:rPr>
        <w:t>.</w:t>
      </w:r>
    </w:p>
    <w:p w:rsidR="00A47472" w:rsidRPr="00A47472" w:rsidRDefault="00A47472" w:rsidP="00A47472">
      <w:pPr>
        <w:numPr>
          <w:ilvl w:val="0"/>
          <w:numId w:val="4"/>
        </w:numPr>
        <w:suppressAutoHyphens/>
        <w:jc w:val="left"/>
        <w:rPr>
          <w:rFonts w:cs="Times New Roman"/>
          <w:szCs w:val="28"/>
        </w:rPr>
      </w:pPr>
      <w:r w:rsidRPr="00A47472">
        <w:rPr>
          <w:rFonts w:cs="Times New Roman"/>
          <w:szCs w:val="28"/>
        </w:rPr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Pr="00A47472">
        <w:rPr>
          <w:rFonts w:cs="Times New Roman"/>
          <w:szCs w:val="28"/>
          <w:lang w:val="en-US"/>
        </w:rPr>
        <w:t>Session</w:t>
      </w:r>
      <w:r w:rsidRPr="00A47472">
        <w:rPr>
          <w:rFonts w:cs="Times New Roman"/>
          <w:szCs w:val="28"/>
        </w:rPr>
        <w:t>.</w:t>
      </w:r>
    </w:p>
    <w:p w:rsidR="00A47472" w:rsidRPr="00A47472" w:rsidRDefault="00A47472" w:rsidP="00A47472">
      <w:pPr>
        <w:numPr>
          <w:ilvl w:val="0"/>
          <w:numId w:val="4"/>
        </w:numPr>
        <w:suppressAutoHyphens/>
        <w:jc w:val="left"/>
        <w:rPr>
          <w:rFonts w:cs="Times New Roman"/>
          <w:szCs w:val="28"/>
        </w:rPr>
      </w:pPr>
      <w:r w:rsidRPr="00A47472">
        <w:rPr>
          <w:rFonts w:cs="Times New Roman"/>
          <w:szCs w:val="28"/>
        </w:rPr>
        <w:t xml:space="preserve">Осуществить заполнение элементов формы при их загрузке данными ранее </w:t>
      </w:r>
      <w:r w:rsidRPr="00A47472">
        <w:rPr>
          <w:rFonts w:cs="Times New Roman"/>
          <w:szCs w:val="28"/>
          <w:lang w:val="be-BY"/>
        </w:rPr>
        <w:t>сохранненны</w:t>
      </w:r>
      <w:r w:rsidRPr="00A47472">
        <w:rPr>
          <w:rFonts w:cs="Times New Roman"/>
          <w:szCs w:val="28"/>
        </w:rPr>
        <w:t xml:space="preserve">ми в объекте </w:t>
      </w:r>
      <w:r w:rsidRPr="00A47472">
        <w:rPr>
          <w:rFonts w:cs="Times New Roman"/>
          <w:szCs w:val="28"/>
          <w:lang w:val="en-US"/>
        </w:rPr>
        <w:t>Session</w:t>
      </w:r>
      <w:r w:rsidRPr="00A47472">
        <w:rPr>
          <w:rFonts w:cs="Times New Roman"/>
          <w:szCs w:val="28"/>
        </w:rPr>
        <w:t xml:space="preserve"> и </w:t>
      </w:r>
      <w:proofErr w:type="spellStart"/>
      <w:r w:rsidRPr="00A47472">
        <w:rPr>
          <w:rFonts w:cs="Times New Roman"/>
          <w:szCs w:val="28"/>
        </w:rPr>
        <w:t>куки</w:t>
      </w:r>
      <w:proofErr w:type="spellEnd"/>
      <w:r w:rsidRPr="00A47472">
        <w:rPr>
          <w:rFonts w:cs="Times New Roman"/>
          <w:szCs w:val="28"/>
        </w:rPr>
        <w:t>.</w:t>
      </w:r>
    </w:p>
    <w:p w:rsidR="00A47472" w:rsidRPr="00A47472" w:rsidRDefault="00A47472" w:rsidP="00A47472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  <w:rPr>
          <w:sz w:val="28"/>
          <w:szCs w:val="28"/>
        </w:rPr>
      </w:pPr>
      <w:r w:rsidRPr="00A47472">
        <w:rPr>
          <w:sz w:val="28"/>
          <w:szCs w:val="28"/>
        </w:rPr>
        <w:t>С использованием средств разработчика браузера (</w:t>
      </w:r>
      <w:r w:rsidRPr="00A47472">
        <w:rPr>
          <w:sz w:val="28"/>
          <w:szCs w:val="28"/>
          <w:lang w:val="en-US"/>
        </w:rPr>
        <w:t>Chrome</w:t>
      </w:r>
      <w:r w:rsidRPr="00A47472">
        <w:rPr>
          <w:sz w:val="28"/>
          <w:szCs w:val="28"/>
        </w:rPr>
        <w:t xml:space="preserve">, </w:t>
      </w:r>
      <w:r w:rsidRPr="00A47472">
        <w:rPr>
          <w:sz w:val="28"/>
          <w:szCs w:val="28"/>
          <w:lang w:val="en-US"/>
        </w:rPr>
        <w:t>Firefox</w:t>
      </w:r>
      <w:r w:rsidRPr="00A47472">
        <w:rPr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A47472">
        <w:rPr>
          <w:sz w:val="28"/>
          <w:szCs w:val="28"/>
        </w:rPr>
        <w:t>MemoryCache</w:t>
      </w:r>
      <w:proofErr w:type="spellEnd"/>
      <w:r w:rsidRPr="00A47472">
        <w:rPr>
          <w:sz w:val="28"/>
          <w:szCs w:val="28"/>
        </w:rPr>
        <w:t>.</w:t>
      </w:r>
    </w:p>
    <w:p w:rsidR="00A47472" w:rsidRDefault="00A47472" w:rsidP="00A47472">
      <w:pPr>
        <w:pStyle w:val="Default"/>
        <w:jc w:val="both"/>
        <w:rPr>
          <w:b/>
          <w:bCs/>
          <w:sz w:val="28"/>
          <w:szCs w:val="28"/>
        </w:rPr>
      </w:pPr>
    </w:p>
    <w:p w:rsidR="00A47472" w:rsidRPr="00290467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задания</w:t>
      </w:r>
      <w:r w:rsidRPr="00290467">
        <w:rPr>
          <w:b/>
          <w:bCs/>
          <w:sz w:val="28"/>
          <w:szCs w:val="28"/>
        </w:rPr>
        <w:t>:</w:t>
      </w:r>
    </w:p>
    <w:p w:rsidR="00A47472" w:rsidRDefault="00A47472" w:rsidP="00A47472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задания изображена на рисунке 1.</w:t>
      </w:r>
    </w:p>
    <w:p w:rsidR="00A47472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A47472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F41FE" wp14:editId="5343A47C">
            <wp:extent cx="4936490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2" w:rsidRDefault="00A47472" w:rsidP="00A47472">
      <w:pPr>
        <w:pStyle w:val="Default"/>
        <w:ind w:firstLine="700"/>
        <w:jc w:val="center"/>
        <w:rPr>
          <w:b/>
          <w:bCs/>
          <w:sz w:val="28"/>
          <w:szCs w:val="28"/>
        </w:rPr>
      </w:pPr>
    </w:p>
    <w:p w:rsidR="00A47472" w:rsidRDefault="00A47472" w:rsidP="00A47472">
      <w:pPr>
        <w:pStyle w:val="Default"/>
        <w:ind w:firstLine="70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Pr="00290467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Предметная область</w:t>
      </w:r>
    </w:p>
    <w:p w:rsidR="00A47472" w:rsidRDefault="00A47472" w:rsidP="00A47472">
      <w:pPr>
        <w:pStyle w:val="Default"/>
        <w:jc w:val="both"/>
        <w:rPr>
          <w:b/>
          <w:bCs/>
          <w:sz w:val="28"/>
          <w:szCs w:val="28"/>
        </w:rPr>
      </w:pPr>
    </w:p>
    <w:p w:rsidR="00A47472" w:rsidRPr="00290467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90467">
        <w:rPr>
          <w:b/>
          <w:bCs/>
          <w:sz w:val="28"/>
          <w:szCs w:val="28"/>
        </w:rPr>
        <w:t>:</w:t>
      </w:r>
    </w:p>
    <w:p w:rsidR="00A47472" w:rsidRDefault="00A47472" w:rsidP="00A47472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Результаты выполнения запросов приведены на рисунках 2 </w:t>
      </w:r>
      <w:proofErr w:type="gramStart"/>
      <w:r>
        <w:rPr>
          <w:bCs/>
          <w:sz w:val="28"/>
          <w:szCs w:val="28"/>
        </w:rPr>
        <w:t>- .</w:t>
      </w:r>
      <w:proofErr w:type="gramEnd"/>
    </w:p>
    <w:p w:rsidR="00C83231" w:rsidRDefault="00C83231" w:rsidP="00A47472">
      <w:pPr>
        <w:pStyle w:val="Default"/>
        <w:rPr>
          <w:bCs/>
          <w:sz w:val="28"/>
          <w:szCs w:val="28"/>
        </w:rPr>
      </w:pPr>
    </w:p>
    <w:p w:rsidR="00A47472" w:rsidRPr="00A47472" w:rsidRDefault="00A47472" w:rsidP="00C83231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141D3" wp14:editId="79701B04">
            <wp:extent cx="5401310" cy="28803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2" w:rsidRDefault="00A47472" w:rsidP="00A47472">
      <w:pPr>
        <w:pStyle w:val="Default"/>
        <w:ind w:firstLine="700"/>
        <w:jc w:val="center"/>
        <w:rPr>
          <w:sz w:val="28"/>
          <w:szCs w:val="28"/>
        </w:rPr>
      </w:pPr>
    </w:p>
    <w:p w:rsidR="00C83231" w:rsidRDefault="00C83231" w:rsidP="00A47472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форма для сохранения данных пользователя в </w:t>
      </w:r>
      <w:proofErr w:type="spellStart"/>
      <w:r>
        <w:rPr>
          <w:sz w:val="28"/>
          <w:szCs w:val="28"/>
        </w:rPr>
        <w:t>куки</w:t>
      </w:r>
      <w:proofErr w:type="spellEnd"/>
    </w:p>
    <w:p w:rsidR="00C83231" w:rsidRDefault="00C83231" w:rsidP="00A47472">
      <w:pPr>
        <w:pStyle w:val="Default"/>
        <w:ind w:firstLine="700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4425E2" wp14:editId="1900EFF6">
            <wp:extent cx="4536440" cy="5158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форма для вывода кэшированных данных из таблиц базы данных</w:t>
      </w: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FA51B" wp14:editId="15D7F6BE">
            <wp:extent cx="5256530" cy="26670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форма для вывода данных клиента из </w:t>
      </w:r>
      <w:proofErr w:type="spellStart"/>
      <w:r>
        <w:rPr>
          <w:sz w:val="28"/>
          <w:szCs w:val="28"/>
        </w:rPr>
        <w:t>куки</w:t>
      </w:r>
      <w:proofErr w:type="spellEnd"/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36267" wp14:editId="6473EBC2">
            <wp:extent cx="5562600" cy="2697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</w:p>
    <w:p w:rsidR="00C83231" w:rsidRDefault="00C83231" w:rsidP="00C8323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форма для взаимодействия с таблицами базы данных</w:t>
      </w:r>
    </w:p>
    <w:p w:rsidR="00C83231" w:rsidRPr="00C83231" w:rsidRDefault="00C83231" w:rsidP="00C83231">
      <w:pPr>
        <w:pStyle w:val="Default"/>
        <w:jc w:val="center"/>
        <w:rPr>
          <w:sz w:val="28"/>
          <w:szCs w:val="28"/>
        </w:rPr>
      </w:pPr>
    </w:p>
    <w:p w:rsidR="00A47472" w:rsidRPr="00290467" w:rsidRDefault="00A47472" w:rsidP="00A47472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90467">
        <w:rPr>
          <w:b/>
          <w:bCs/>
          <w:sz w:val="28"/>
          <w:szCs w:val="28"/>
        </w:rPr>
        <w:t xml:space="preserve">: </w:t>
      </w:r>
    </w:p>
    <w:p w:rsidR="00A47472" w:rsidRDefault="00A47472" w:rsidP="00A47472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="00C83231">
        <w:rPr>
          <w:sz w:val="28"/>
          <w:szCs w:val="28"/>
        </w:rPr>
        <w:t>созданы различные формы для взаимодействия с таблицами базы данных, а также для изучения различных видов кэширования</w:t>
      </w:r>
      <w:r>
        <w:rPr>
          <w:sz w:val="28"/>
          <w:szCs w:val="28"/>
        </w:rPr>
        <w:t>.</w:t>
      </w:r>
    </w:p>
    <w:p w:rsidR="00A47472" w:rsidRDefault="00A47472" w:rsidP="00A47472">
      <w:pPr>
        <w:rPr>
          <w:szCs w:val="28"/>
        </w:rPr>
      </w:pPr>
      <w:r>
        <w:rPr>
          <w:szCs w:val="28"/>
        </w:rPr>
        <w:br w:type="page"/>
      </w:r>
    </w:p>
    <w:p w:rsidR="00A47472" w:rsidRDefault="00A47472" w:rsidP="00A47472">
      <w:pPr>
        <w:pStyle w:val="Default"/>
        <w:ind w:firstLine="7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A47472" w:rsidRDefault="00A47472" w:rsidP="00A47472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Листинг класса с запросами</w:t>
      </w:r>
    </w:p>
    <w:p w:rsidR="00A47472" w:rsidRDefault="00A47472" w:rsidP="00A47472">
      <w:pPr>
        <w:pStyle w:val="Default"/>
        <w:ind w:firstLine="700"/>
        <w:jc w:val="center"/>
        <w:rPr>
          <w:sz w:val="28"/>
          <w:szCs w:val="28"/>
        </w:rPr>
      </w:pPr>
    </w:p>
    <w:p w:rsidR="00A47472" w:rsidRPr="00217898" w:rsidRDefault="007271F7" w:rsidP="00A47472">
      <w:pPr>
        <w:pStyle w:val="Default"/>
        <w:jc w:val="both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GB"/>
        </w:rPr>
        <w:t>Startup</w:t>
      </w:r>
      <w:proofErr w:type="spellEnd"/>
      <w:r w:rsidR="00A47472" w:rsidRPr="00217898">
        <w:rPr>
          <w:i/>
          <w:iCs/>
          <w:sz w:val="28"/>
          <w:szCs w:val="28"/>
          <w:lang w:val="en-US"/>
        </w:rPr>
        <w:t>.</w:t>
      </w:r>
      <w:proofErr w:type="spellStart"/>
      <w:r w:rsidR="00A47472">
        <w:rPr>
          <w:i/>
          <w:iCs/>
          <w:sz w:val="28"/>
          <w:szCs w:val="28"/>
          <w:lang w:val="en-GB"/>
        </w:rPr>
        <w:t>cs</w:t>
      </w:r>
      <w:proofErr w:type="spellEnd"/>
    </w:p>
    <w:p w:rsidR="00A47472" w:rsidRPr="00217898" w:rsidRDefault="00A47472" w:rsidP="00A47472">
      <w:pPr>
        <w:pStyle w:val="Default"/>
        <w:jc w:val="both"/>
        <w:rPr>
          <w:i/>
          <w:iCs/>
          <w:sz w:val="28"/>
          <w:szCs w:val="28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Microsoft.AspNetCore.Builder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Microsoft.AspNetCore.Hosting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Microsoft.AspNetCore.Http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Microsoft.Extensions.Configuration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Microsoft.Extensions.DependencyInjection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Microsoft.Extensions.Hosting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lab2;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Microsoft.EntityFrameworkCore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lab3.Services;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lab3.Infrastracture;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Microsoft.CodeAnalysis.CSharp.Syntax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lab3.Middleware;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Microsoft.AspNetCore.Html;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>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class Startup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Configuration { get;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ConfigureServices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IServiceCollection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services)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services.AddMemoryCache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services.AddDistributedMemoryCache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services.AddSession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services.AddMemoryCache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services.AddTransient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services.AddTransient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void Configure(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app,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IWebHostEnvironment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env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env.IsDevelopment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app.UseDeveloperExceptionPage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app.UseExceptionHandler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"/Home/Error");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app.UseCacheMiddleware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app.UseStaticFiles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app.UseSession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"/info",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appBuilder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 =&gt;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appBuilder.Run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(context) =&gt;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context.Request.Cookies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context.Request.Cookies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"&lt;HTML&gt;&lt;HEAD&gt;"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"&lt;TITLE&gt;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Информация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&lt;/TITLE&gt;&lt;/HEAD&gt;"+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"&lt;META http-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='Content-Type' content='text/html; charset=utf-8'/&gt;";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Имя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"&lt;BR&gt;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Фамилия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 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"&lt;BODY&gt;&lt;H1&gt;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Нет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информации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клиенте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&lt;/H1&gt;&lt;/BODY&gt;&lt;/HTML&gt;";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"/table",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appBuilder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 =&gt;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appBuilder.Run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(context) =&gt;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Должности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"&lt;META http-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='Content-Type' content='text/html; charset=utf-8'/&gt;";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cachedPosts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&lt;Post&gt; posts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cachedPosts.GetPosts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"Posts20");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"&lt;BODY&gt;"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&gt;Наименование должности&lt;/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post in posts)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post.nameOfPost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cachedStaff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&lt;Staff&gt; staffs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cachedStaff.GetStaff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"Staff20");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&gt;Код должности&lt;/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Поезда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staff in staffs)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staff.staffId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staff.trainId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cachedTrain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&lt;Train&gt; trains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cachedTrain.GetTrain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"Train20");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поезда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типа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поезда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&gt;Фирменный ли поезд&lt;/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train in trains)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train.trainId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train.typeId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train.isFirm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='/searchform1'&gt;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Форма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&lt;/A&gt;&lt;/BR&gt;";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='/info'&gt;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Информация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о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клиенте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&lt;/A&gt;&lt;/BR&gt;";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BR</w:t>
      </w:r>
      <w:r w:rsidRPr="007271F7">
        <w:rPr>
          <w:rFonts w:ascii="Consolas" w:hAnsi="Consolas" w:cs="Consolas"/>
          <w:sz w:val="19"/>
          <w:szCs w:val="19"/>
        </w:rPr>
        <w:t>&gt;&lt;</w:t>
      </w:r>
      <w:r w:rsidRPr="007271F7">
        <w:rPr>
          <w:rFonts w:ascii="Consolas" w:hAnsi="Consolas" w:cs="Consolas"/>
          <w:sz w:val="19"/>
          <w:szCs w:val="19"/>
          <w:lang w:val="en-US"/>
        </w:rPr>
        <w:t>A</w:t>
      </w:r>
      <w:r w:rsidRPr="007271F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7271F7">
        <w:rPr>
          <w:rFonts w:ascii="Consolas" w:hAnsi="Consolas" w:cs="Consolas"/>
          <w:sz w:val="19"/>
          <w:szCs w:val="19"/>
        </w:rPr>
        <w:t>='/'&gt;Ввести информацию о клиенте&lt;/</w:t>
      </w:r>
      <w:r w:rsidRPr="007271F7">
        <w:rPr>
          <w:rFonts w:ascii="Consolas" w:hAnsi="Consolas" w:cs="Consolas"/>
          <w:sz w:val="19"/>
          <w:szCs w:val="19"/>
          <w:lang w:val="en-US"/>
        </w:rPr>
        <w:t>A</w:t>
      </w:r>
      <w:r w:rsidRPr="007271F7">
        <w:rPr>
          <w:rFonts w:ascii="Consolas" w:hAnsi="Consolas" w:cs="Consolas"/>
          <w:sz w:val="19"/>
          <w:szCs w:val="19"/>
        </w:rPr>
        <w:t>&gt;&lt;/</w:t>
      </w:r>
      <w:r w:rsidRPr="007271F7">
        <w:rPr>
          <w:rFonts w:ascii="Consolas" w:hAnsi="Consolas" w:cs="Consolas"/>
          <w:sz w:val="19"/>
          <w:szCs w:val="19"/>
          <w:lang w:val="en-US"/>
        </w:rPr>
        <w:t>BR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"&lt;/TABLE&gt;&lt;/HTML&gt;";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app.Map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"/searchform1",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appBuilder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 =&gt;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appBuilder.Run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(context) =&gt;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"&lt;HTML&gt;&lt;HEAD&gt;&lt;TITLE&gt;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Форма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"&lt;META http-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='Content-Type' content='text/html; charset=utf-8'/&gt;";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"&lt;BODY&gt;&lt;H1&gt;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Строка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&lt;/H1&gt;";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"&lt;FORM action = '/searchform1'&gt; 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Выберите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 &lt;p&gt;&lt;select name='table'&gt;"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Выберите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&lt;/option&gt;"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"&lt;option value = 'Post'&gt; Post &lt;/option&gt;"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"&lt;option value = 'Staff' &gt; Staff &lt;/option&gt;"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"&lt;option value = 'Train' &gt; Train &lt;/option&gt; 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"&lt;/select&gt;"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"&lt;p&gt;&lt;input type = 'submit' value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вывести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'&gt;&lt;/p&gt;"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"&lt;/p&gt;";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context.Session.Get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&lt;string&gt;("tables") ??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"table"];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context.Session.Get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&lt;string&gt;("tables") !=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["table"] &amp;&amp;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["table"] != 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Выберите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"table"];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context.Session.Set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"tables", s);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get = "";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"Post":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cachedPosts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&lt;Post&gt; posts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cachedPosts.GetPosts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"Posts20");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&gt;Наименование должности&lt;/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post in posts)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post.nameOfPost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номер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должности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 &lt;BR&gt;&lt;input type = 'text' name = 'Choose'&gt;";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"&lt;input type = 'submit' value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Вывести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"&lt;/p&gt;";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["Choose"];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(get != "" &amp;&amp; get != null)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id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(get);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&gt;Наименование должности&lt;/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&gt;Номер сотрудника&lt;/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result = (from post in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db.Posts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staff in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db.Staffs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where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== id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new { post, staff }).Take(20).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 in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result)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p.post.postId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p.post.nameOfPost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p.staff.staffId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"&lt;/table&gt;&lt;/Form&gt;";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7271F7">
        <w:rPr>
          <w:rFonts w:ascii="Consolas" w:hAnsi="Consolas" w:cs="Consolas"/>
          <w:sz w:val="19"/>
          <w:szCs w:val="19"/>
        </w:rPr>
        <w:t>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271F7">
        <w:rPr>
          <w:rFonts w:ascii="Consolas" w:hAnsi="Consolas" w:cs="Consolas"/>
          <w:sz w:val="19"/>
          <w:szCs w:val="19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271F7">
        <w:rPr>
          <w:rFonts w:ascii="Consolas" w:hAnsi="Consolas" w:cs="Consolas"/>
          <w:sz w:val="19"/>
          <w:szCs w:val="19"/>
        </w:rPr>
        <w:t xml:space="preserve"> "</w:t>
      </w:r>
      <w:r w:rsidRPr="007271F7">
        <w:rPr>
          <w:rFonts w:ascii="Consolas" w:hAnsi="Consolas" w:cs="Consolas"/>
          <w:sz w:val="19"/>
          <w:szCs w:val="19"/>
          <w:lang w:val="en-US"/>
        </w:rPr>
        <w:t>Train</w:t>
      </w:r>
      <w:r w:rsidRPr="007271F7">
        <w:rPr>
          <w:rFonts w:ascii="Consolas" w:hAnsi="Consolas" w:cs="Consolas"/>
          <w:sz w:val="19"/>
          <w:szCs w:val="19"/>
        </w:rPr>
        <w:t>":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"Желаете увидеть фирменные поезда? </w:t>
      </w:r>
      <w:r w:rsidRPr="007271F7">
        <w:rPr>
          <w:rFonts w:ascii="Consolas" w:hAnsi="Consolas" w:cs="Consolas"/>
          <w:sz w:val="19"/>
          <w:szCs w:val="19"/>
          <w:lang w:val="en-US"/>
        </w:rPr>
        <w:t>&lt;input type = 'text' name = 'Choose'&gt;";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"&lt;input type = 'submit' value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Вывести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"&lt;/p&gt;";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["Choose"];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(get != null &amp;&amp; get != "")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isFirm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(get == 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Да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isFirm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isFirm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&gt;Номер поезда&lt;/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Тип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поезда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&gt;Фирменный ли&lt;/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result = (from train in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db.Trains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where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train.isFirm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isFirm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train).Take(20).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(Train t in result)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t.trainId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t.typeId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t.isFirm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"Staff":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cachedStaff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context.RequestServices.GetService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CachedInfos</w:t>
      </w:r>
      <w:proofErr w:type="spellEnd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&lt;Staff&gt; staffs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cachedStaff.GetStaff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"Staff20");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номер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&lt;input type = 'text' name = 'Choose'&gt;";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"&lt;input type = 'submit' value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Вывести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"&lt;/p&gt;";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["Choose"];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get != "" &amp;&amp; get != null)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result = (from staff in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db.Staffs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post in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db.Posts</w:t>
      </w:r>
      <w:proofErr w:type="spellEnd"/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where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post.postId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staff.staffId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(get)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new { post, staff }).Take(20).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"&lt;TABLE BORDER=1&gt;";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Номер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сотрудника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&gt;Название должности&lt;/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</w:rPr>
        <w:t xml:space="preserve"> += "&lt;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&gt;Номер поезда&lt;/</w:t>
      </w:r>
      <w:r w:rsidRPr="007271F7">
        <w:rPr>
          <w:rFonts w:ascii="Consolas" w:hAnsi="Consolas" w:cs="Consolas"/>
          <w:sz w:val="19"/>
          <w:szCs w:val="19"/>
          <w:lang w:val="en-US"/>
        </w:rPr>
        <w:t>TD</w:t>
      </w:r>
      <w:r w:rsidRPr="007271F7">
        <w:rPr>
          <w:rFonts w:ascii="Consolas" w:hAnsi="Consolas" w:cs="Consolas"/>
          <w:sz w:val="19"/>
          <w:szCs w:val="19"/>
        </w:rPr>
        <w:t>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r in result)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r.staff.staffId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r.post.nameOfPost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"&lt;TD&gt;"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r.staff.trainId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"&lt;/TD&gt;";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"&lt;/TABLE&gt;";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='/table'&gt;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&lt;/A&gt;&lt;/BR&gt;";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"&lt;/BODY&gt;&lt;/HTML&gt;";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app.Run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(context) =&gt;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"&lt;HTML&gt;&lt;HEAD&gt;"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"&lt;TITLE&gt;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Пользователь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&lt;/TITLE&gt;&lt;/HEAD&gt;"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"&lt;META http-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equiv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='Content-Type' content='text/html; charset=utf-8'/&gt;"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"&lt;BODY&gt;&lt;FORM action ='/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takeinfo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Имя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"&lt;BR&gt;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Фамилия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&lt;BR&gt;&lt;INPUT type = 'text' name = 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' value = " +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 " &gt;" +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"&lt;BR&gt;&lt;BR&gt;&lt;INPUT type ='submit' value='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куки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'&gt;";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context.Request.Query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"];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context.Response.Cookies.Append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context.Response.Cookies.Append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"&lt;BR&gt;&lt;A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='/table'&gt;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&lt;/A&gt;&lt;/BR&gt;";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 xml:space="preserve"> += "&lt;/FORM&gt;&lt;/BODY&gt;&lt;/HTML&gt;";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271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context.Response.WriteAsync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sz w:val="19"/>
          <w:szCs w:val="19"/>
          <w:lang w:val="en-US"/>
        </w:rPr>
        <w:t>HtmlString</w:t>
      </w:r>
      <w:proofErr w:type="spellEnd"/>
      <w:r w:rsidRPr="007271F7">
        <w:rPr>
          <w:rFonts w:ascii="Consolas" w:hAnsi="Consolas" w:cs="Consolas"/>
          <w:sz w:val="19"/>
          <w:szCs w:val="19"/>
          <w:lang w:val="en-US"/>
        </w:rPr>
        <w:t>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71F7" w:rsidRP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47472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  <w:r w:rsidRPr="007271F7">
        <w:rPr>
          <w:rFonts w:ascii="Consolas" w:hAnsi="Consolas" w:cs="Consolas"/>
          <w:sz w:val="19"/>
          <w:szCs w:val="19"/>
          <w:lang w:val="en-US"/>
        </w:rPr>
        <w:t>}</w:t>
      </w:r>
    </w:p>
    <w:p w:rsidR="007271F7" w:rsidRDefault="007271F7" w:rsidP="007271F7">
      <w:pPr>
        <w:rPr>
          <w:rFonts w:ascii="Consolas" w:hAnsi="Consolas" w:cs="Consolas"/>
          <w:sz w:val="19"/>
          <w:szCs w:val="19"/>
          <w:lang w:val="en-US"/>
        </w:rPr>
      </w:pPr>
    </w:p>
    <w:p w:rsidR="007271F7" w:rsidRDefault="007271F7" w:rsidP="007271F7">
      <w:pPr>
        <w:rPr>
          <w:rFonts w:cs="Times New Roman"/>
          <w:i/>
          <w:szCs w:val="28"/>
          <w:lang w:val="en-US"/>
        </w:rPr>
      </w:pPr>
      <w:proofErr w:type="spellStart"/>
      <w:r w:rsidRPr="007271F7">
        <w:rPr>
          <w:rFonts w:cs="Times New Roman"/>
          <w:i/>
          <w:szCs w:val="28"/>
          <w:lang w:val="en-US"/>
        </w:rPr>
        <w:t>CacheMiddleware.cs</w:t>
      </w:r>
      <w:proofErr w:type="spellEnd"/>
    </w:p>
    <w:p w:rsidR="007271F7" w:rsidRDefault="007271F7" w:rsidP="007271F7">
      <w:pPr>
        <w:rPr>
          <w:rFonts w:cs="Times New Roman"/>
          <w:i/>
          <w:szCs w:val="28"/>
          <w:lang w:val="en-US"/>
        </w:rPr>
      </w:pP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lab3.Infrastracture;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lab3.Middleware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CacheMiddlware</w:t>
      </w:r>
      <w:proofErr w:type="spellEnd"/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tables = { </w:t>
      </w:r>
      <w:r w:rsidRPr="007271F7">
        <w:rPr>
          <w:rFonts w:ascii="Consolas" w:hAnsi="Consolas" w:cs="Consolas"/>
          <w:color w:val="A31515"/>
          <w:sz w:val="19"/>
          <w:szCs w:val="19"/>
          <w:lang w:val="en-US"/>
        </w:rPr>
        <w:t>"Posts20"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1F7">
        <w:rPr>
          <w:rFonts w:ascii="Consolas" w:hAnsi="Consolas" w:cs="Consolas"/>
          <w:color w:val="A31515"/>
          <w:sz w:val="19"/>
          <w:szCs w:val="19"/>
          <w:lang w:val="en-US"/>
        </w:rPr>
        <w:t>"Train20"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1F7">
        <w:rPr>
          <w:rFonts w:ascii="Consolas" w:hAnsi="Consolas" w:cs="Consolas"/>
          <w:color w:val="A31515"/>
          <w:sz w:val="19"/>
          <w:szCs w:val="19"/>
          <w:lang w:val="en-US"/>
        </w:rPr>
        <w:t>"Staff20"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IMemoryCache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CacheMiddlware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IMemoryCache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._next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.cache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cache;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Invoke(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tables)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ac.Posts.Take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MemoryCacheEntryOptions().SetAbsoluteExpiration(TimeSpan.FromSeconds(258)));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(step == 1)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ac.Trains.Take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MemoryCacheEntryOptions().SetAbsoluteExpiration(TimeSpan.FromSeconds(258)));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ac.Staffs.Take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rowsNumber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cache.Set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MemoryCacheEntryOptions().SetAbsoluteExpiration(TimeSpan.FromSeconds(258)));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next.Invoke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CacheExtensions</w:t>
      </w:r>
      <w:proofErr w:type="spellEnd"/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UseCacheMiddleware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builder)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builder.UseMiddleware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CacheMiddlware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71F7" w:rsidRDefault="007271F7" w:rsidP="007271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1F7" w:rsidRDefault="007271F7" w:rsidP="007271F7">
      <w:pPr>
        <w:rPr>
          <w:rFonts w:ascii="Consolas" w:hAnsi="Consolas" w:cs="Consolas"/>
          <w:color w:val="000000"/>
          <w:sz w:val="19"/>
          <w:szCs w:val="19"/>
        </w:rPr>
      </w:pPr>
    </w:p>
    <w:p w:rsidR="007271F7" w:rsidRDefault="007271F7" w:rsidP="007271F7">
      <w:pPr>
        <w:rPr>
          <w:rFonts w:cs="Times New Roman"/>
          <w:i/>
          <w:color w:val="000000"/>
          <w:szCs w:val="28"/>
          <w:lang w:val="en-US"/>
        </w:rPr>
      </w:pPr>
      <w:proofErr w:type="spellStart"/>
      <w:r w:rsidRPr="007271F7">
        <w:rPr>
          <w:rFonts w:cs="Times New Roman"/>
          <w:i/>
          <w:color w:val="000000"/>
          <w:szCs w:val="28"/>
          <w:lang w:val="en-US"/>
        </w:rPr>
        <w:t>SessionExtension.cs</w:t>
      </w:r>
      <w:proofErr w:type="spellEnd"/>
    </w:p>
    <w:p w:rsidR="007271F7" w:rsidRDefault="007271F7" w:rsidP="007271F7">
      <w:pPr>
        <w:rPr>
          <w:rFonts w:cs="Times New Roman"/>
          <w:i/>
          <w:color w:val="000000"/>
          <w:szCs w:val="28"/>
          <w:lang w:val="en-US"/>
        </w:rPr>
      </w:pP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lab3.Infrastracture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SessionExtension</w:t>
      </w:r>
      <w:proofErr w:type="spellEnd"/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Set&lt;</w:t>
      </w:r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 value)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session.SetString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Get&lt;</w:t>
      </w:r>
      <w:r w:rsidRPr="007271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session.GetString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7271F7" w:rsidRP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7271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T) : </w:t>
      </w:r>
      <w:proofErr w:type="spellStart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>&lt;T&gt;(value);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7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1F7" w:rsidRDefault="007271F7" w:rsidP="007271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6E52" w:rsidRPr="00E860EB" w:rsidRDefault="00E860EB" w:rsidP="00E860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E6E52" w:rsidRPr="00E860EB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abstractNum w:abstractNumId="3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B"/>
    <w:rsid w:val="004F446B"/>
    <w:rsid w:val="007271F7"/>
    <w:rsid w:val="00A47472"/>
    <w:rsid w:val="00BE6E52"/>
    <w:rsid w:val="00C83231"/>
    <w:rsid w:val="00E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EA62C-D931-4C60-97E5-DACAFF1A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47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747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z0">
    <w:name w:val="WW8Num1z0"/>
    <w:rsid w:val="00A47472"/>
  </w:style>
  <w:style w:type="paragraph" w:styleId="a3">
    <w:name w:val="Body Text Indent"/>
    <w:basedOn w:val="a"/>
    <w:link w:val="a4"/>
    <w:rsid w:val="00A47472"/>
    <w:pPr>
      <w:suppressAutoHyphens/>
      <w:spacing w:after="120"/>
      <w:ind w:left="283"/>
      <w:jc w:val="left"/>
    </w:pPr>
    <w:rPr>
      <w:rFonts w:eastAsia="Times New Roman" w:cs="Times New Roman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A47472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3304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Коршиков</dc:creator>
  <cp:keywords/>
  <dc:description/>
  <cp:lastModifiedBy>Никита Коршиков</cp:lastModifiedBy>
  <cp:revision>3</cp:revision>
  <dcterms:created xsi:type="dcterms:W3CDTF">2020-10-06T20:26:00Z</dcterms:created>
  <dcterms:modified xsi:type="dcterms:W3CDTF">2020-10-06T20:50:00Z</dcterms:modified>
</cp:coreProperties>
</file>